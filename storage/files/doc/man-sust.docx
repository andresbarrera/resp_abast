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4B731C" w14:textId="77777777" w:rsidR="00251E53" w:rsidRDefault="00251E53">
      <w:pPr>
        <w:jc w:val="center"/>
      </w:pPr>
      <w:r>
        <w:rPr>
          <w:rFonts w:cs="Arial"/>
          <w:b/>
          <w:bCs/>
        </w:rPr>
        <w:t>Servicios administrativos Ltda.</w:t>
      </w:r>
    </w:p>
    <w:p w14:paraId="6E8BCB5E" w14:textId="77777777" w:rsidR="00251E53" w:rsidRDefault="00251E53">
      <w:pPr>
        <w:jc w:val="center"/>
        <w:rPr>
          <w:rFonts w:cs="Arial"/>
          <w:b/>
          <w:bCs/>
        </w:rPr>
      </w:pPr>
    </w:p>
    <w:p w14:paraId="0405B8F5" w14:textId="77777777" w:rsidR="00251E53" w:rsidRDefault="00251E53">
      <w:pPr>
        <w:spacing w:line="360" w:lineRule="auto"/>
        <w:jc w:val="center"/>
      </w:pPr>
      <w:r>
        <w:rPr>
          <w:rFonts w:cs="Arial"/>
          <w:b/>
          <w:bCs/>
        </w:rPr>
        <w:t>Departamento de Desarrollo de Software.</w:t>
      </w:r>
    </w:p>
    <w:p w14:paraId="6A954061" w14:textId="77777777" w:rsidR="00251E53" w:rsidRDefault="00251E53">
      <w:pPr>
        <w:spacing w:line="360" w:lineRule="auto"/>
        <w:jc w:val="both"/>
        <w:rPr>
          <w:rFonts w:cs="Arial"/>
        </w:rPr>
      </w:pPr>
    </w:p>
    <w:p w14:paraId="7AD3BDF9" w14:textId="77777777" w:rsidR="00251E53" w:rsidRDefault="00251E53">
      <w:pPr>
        <w:spacing w:line="360" w:lineRule="auto"/>
        <w:jc w:val="both"/>
        <w:rPr>
          <w:rFonts w:cs="Arial"/>
        </w:rPr>
      </w:pPr>
    </w:p>
    <w:p w14:paraId="282BF983" w14:textId="77777777" w:rsidR="00251E53" w:rsidRDefault="00251E53">
      <w:pPr>
        <w:tabs>
          <w:tab w:val="left" w:pos="6345"/>
        </w:tabs>
        <w:spacing w:line="360" w:lineRule="auto"/>
        <w:jc w:val="both"/>
        <w:rPr>
          <w:rFonts w:cs="Arial"/>
        </w:rPr>
      </w:pPr>
    </w:p>
    <w:p w14:paraId="3A0FDA67" w14:textId="77777777" w:rsidR="00251E53" w:rsidRDefault="00935B9B">
      <w:pPr>
        <w:tabs>
          <w:tab w:val="left" w:pos="6345"/>
        </w:tabs>
        <w:spacing w:line="360" w:lineRule="auto"/>
        <w:jc w:val="both"/>
        <w:rPr>
          <w:rFonts w:cs="Arial"/>
        </w:rPr>
      </w:pPr>
      <w:r>
        <w:rPr>
          <w:noProof/>
          <w:lang w:eastAsia="es-CL" w:bidi="ar-SA"/>
        </w:rPr>
        <w:drawing>
          <wp:anchor distT="0" distB="127000" distL="0" distR="0" simplePos="0" relativeHeight="251610624" behindDoc="0" locked="0" layoutInCell="1" allowOverlap="1" wp14:anchorId="7C0DDF9D" wp14:editId="3B487422">
            <wp:simplePos x="0" y="0"/>
            <wp:positionH relativeFrom="column">
              <wp:posOffset>2101215</wp:posOffset>
            </wp:positionH>
            <wp:positionV relativeFrom="paragraph">
              <wp:posOffset>50165</wp:posOffset>
            </wp:positionV>
            <wp:extent cx="2120900" cy="901700"/>
            <wp:effectExtent l="0" t="0" r="0" b="0"/>
            <wp:wrapSquare wrapText="largest"/>
            <wp:docPr id="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0900" cy="9017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3A63A8" w14:textId="77777777" w:rsidR="00251E53" w:rsidRDefault="00251E53">
      <w:pPr>
        <w:tabs>
          <w:tab w:val="left" w:pos="6345"/>
        </w:tabs>
        <w:spacing w:line="360" w:lineRule="auto"/>
        <w:jc w:val="both"/>
        <w:rPr>
          <w:rFonts w:cs="Arial"/>
        </w:rPr>
      </w:pPr>
    </w:p>
    <w:p w14:paraId="140DED64" w14:textId="77777777" w:rsidR="00251E53" w:rsidRDefault="00251E53">
      <w:pPr>
        <w:tabs>
          <w:tab w:val="left" w:pos="6345"/>
        </w:tabs>
        <w:spacing w:line="360" w:lineRule="auto"/>
        <w:jc w:val="both"/>
        <w:rPr>
          <w:rFonts w:cs="Arial"/>
        </w:rPr>
      </w:pPr>
    </w:p>
    <w:p w14:paraId="7558C222" w14:textId="77777777" w:rsidR="00251E53" w:rsidRDefault="00251E53">
      <w:pPr>
        <w:tabs>
          <w:tab w:val="left" w:pos="6345"/>
        </w:tabs>
        <w:spacing w:line="360" w:lineRule="auto"/>
        <w:jc w:val="both"/>
        <w:rPr>
          <w:rFonts w:cs="Arial"/>
        </w:rPr>
      </w:pPr>
    </w:p>
    <w:p w14:paraId="691C8404" w14:textId="77777777" w:rsidR="00251E53" w:rsidRDefault="00251E53">
      <w:pPr>
        <w:tabs>
          <w:tab w:val="left" w:pos="6345"/>
        </w:tabs>
        <w:spacing w:line="360" w:lineRule="auto"/>
        <w:jc w:val="both"/>
        <w:rPr>
          <w:rFonts w:cs="Arial"/>
        </w:rPr>
      </w:pPr>
    </w:p>
    <w:p w14:paraId="06017C6D" w14:textId="5528F895" w:rsidR="00251E53" w:rsidRDefault="00251E53">
      <w:pPr>
        <w:spacing w:line="360" w:lineRule="auto"/>
        <w:jc w:val="center"/>
      </w:pPr>
      <w:r>
        <w:rPr>
          <w:rFonts w:cs="Arial"/>
          <w:b/>
          <w:color w:val="D8670A"/>
          <w:sz w:val="44"/>
          <w:szCs w:val="44"/>
        </w:rPr>
        <w:t xml:space="preserve">MANUAL </w:t>
      </w:r>
      <w:r w:rsidR="00F82EF6">
        <w:rPr>
          <w:rFonts w:cs="Arial"/>
          <w:b/>
          <w:color w:val="D8670A"/>
          <w:sz w:val="44"/>
          <w:szCs w:val="44"/>
        </w:rPr>
        <w:t>USUARIO</w:t>
      </w:r>
      <w:r w:rsidR="00A67DC8">
        <w:rPr>
          <w:rFonts w:cs="Arial"/>
          <w:b/>
          <w:color w:val="D8670A"/>
          <w:sz w:val="44"/>
          <w:szCs w:val="44"/>
        </w:rPr>
        <w:t xml:space="preserve"> </w:t>
      </w:r>
      <w:r w:rsidR="0063548B">
        <w:rPr>
          <w:rFonts w:cs="Arial"/>
          <w:b/>
          <w:color w:val="D8670A"/>
          <w:sz w:val="44"/>
          <w:szCs w:val="44"/>
        </w:rPr>
        <w:t>SUSTENTABILIDAD</w:t>
      </w:r>
    </w:p>
    <w:p w14:paraId="020F1574" w14:textId="3AB97057" w:rsidR="00251E53" w:rsidRPr="006B46DE" w:rsidRDefault="00376C8B">
      <w:pPr>
        <w:spacing w:line="360" w:lineRule="auto"/>
        <w:jc w:val="center"/>
        <w:rPr>
          <w:sz w:val="32"/>
        </w:rPr>
      </w:pPr>
      <w:r>
        <w:rPr>
          <w:rFonts w:cs="Arial"/>
          <w:b/>
          <w:color w:val="E36C0A"/>
          <w:sz w:val="36"/>
          <w:szCs w:val="28"/>
        </w:rPr>
        <w:t>Abastecimiento</w:t>
      </w:r>
    </w:p>
    <w:p w14:paraId="17B6AAEE" w14:textId="77777777" w:rsidR="00251E53" w:rsidRDefault="00251E53">
      <w:pPr>
        <w:spacing w:line="360" w:lineRule="auto"/>
        <w:jc w:val="both"/>
        <w:rPr>
          <w:rFonts w:cs="Arial"/>
          <w:b/>
          <w:color w:val="E36C0A"/>
          <w:sz w:val="28"/>
          <w:szCs w:val="28"/>
        </w:rPr>
      </w:pPr>
    </w:p>
    <w:p w14:paraId="55C8313F" w14:textId="77777777" w:rsidR="00251E53" w:rsidRDefault="00251E53">
      <w:pPr>
        <w:spacing w:line="360" w:lineRule="auto"/>
        <w:jc w:val="both"/>
        <w:rPr>
          <w:rFonts w:cs="Arial"/>
          <w:b/>
          <w:color w:val="E36C0A"/>
          <w:sz w:val="28"/>
          <w:szCs w:val="28"/>
        </w:rPr>
      </w:pPr>
    </w:p>
    <w:p w14:paraId="7C1624FC" w14:textId="77777777" w:rsidR="00251E53" w:rsidRDefault="00251E53">
      <w:pPr>
        <w:spacing w:line="360" w:lineRule="auto"/>
        <w:jc w:val="both"/>
        <w:rPr>
          <w:rFonts w:cs="Arial"/>
          <w:b/>
          <w:color w:val="E36C0A"/>
          <w:sz w:val="28"/>
          <w:szCs w:val="28"/>
        </w:rPr>
      </w:pPr>
    </w:p>
    <w:p w14:paraId="7895D559" w14:textId="77777777" w:rsidR="00251E53" w:rsidRDefault="00251E53">
      <w:pPr>
        <w:spacing w:line="360" w:lineRule="auto"/>
        <w:jc w:val="both"/>
        <w:rPr>
          <w:rFonts w:cs="Arial"/>
          <w:b/>
          <w:color w:val="E36C0A"/>
          <w:sz w:val="28"/>
          <w:szCs w:val="28"/>
        </w:rPr>
      </w:pPr>
    </w:p>
    <w:p w14:paraId="2726B6A3" w14:textId="77777777" w:rsidR="00251E53" w:rsidRDefault="00251E53">
      <w:pPr>
        <w:spacing w:line="360" w:lineRule="auto"/>
        <w:jc w:val="both"/>
        <w:rPr>
          <w:rFonts w:cs="Arial"/>
          <w:b/>
          <w:color w:val="E36C0A"/>
          <w:sz w:val="28"/>
          <w:szCs w:val="28"/>
        </w:rPr>
      </w:pPr>
    </w:p>
    <w:p w14:paraId="13395612" w14:textId="77777777" w:rsidR="00251E53" w:rsidRDefault="00251E53">
      <w:pPr>
        <w:spacing w:line="360" w:lineRule="auto"/>
        <w:jc w:val="both"/>
        <w:rPr>
          <w:rFonts w:cs="Arial"/>
          <w:b/>
          <w:color w:val="E36C0A"/>
          <w:sz w:val="28"/>
          <w:szCs w:val="28"/>
        </w:rPr>
      </w:pPr>
    </w:p>
    <w:p w14:paraId="19A7B5A0" w14:textId="77777777" w:rsidR="00251E53" w:rsidRDefault="00251E53">
      <w:pPr>
        <w:spacing w:line="360" w:lineRule="auto"/>
        <w:jc w:val="both"/>
        <w:rPr>
          <w:rFonts w:cs="Arial"/>
          <w:b/>
          <w:color w:val="E36C0A"/>
          <w:sz w:val="28"/>
          <w:szCs w:val="28"/>
        </w:rPr>
      </w:pPr>
    </w:p>
    <w:tbl>
      <w:tblPr>
        <w:tblW w:w="0" w:type="auto"/>
        <w:tblInd w:w="-145" w:type="dxa"/>
        <w:tblLayout w:type="fixed"/>
        <w:tblCellMar>
          <w:left w:w="63" w:type="dxa"/>
        </w:tblCellMar>
        <w:tblLook w:val="0000" w:firstRow="0" w:lastRow="0" w:firstColumn="0" w:lastColumn="0" w:noHBand="0" w:noVBand="0"/>
      </w:tblPr>
      <w:tblGrid>
        <w:gridCol w:w="3285"/>
        <w:gridCol w:w="3285"/>
        <w:gridCol w:w="3655"/>
      </w:tblGrid>
      <w:tr w:rsidR="00251E53" w14:paraId="7D5485C0" w14:textId="77777777">
        <w:tc>
          <w:tcPr>
            <w:tcW w:w="3285" w:type="dxa"/>
            <w:tcBorders>
              <w:top w:val="single" w:sz="4" w:space="0" w:color="00000A"/>
              <w:left w:val="single" w:sz="4" w:space="0" w:color="00000A"/>
              <w:bottom w:val="single" w:sz="4" w:space="0" w:color="00000A"/>
            </w:tcBorders>
            <w:shd w:val="clear" w:color="auto" w:fill="FFFFFF"/>
          </w:tcPr>
          <w:p w14:paraId="51EF80BC" w14:textId="77777777" w:rsidR="00251E53" w:rsidRDefault="005F42A1">
            <w:pPr>
              <w:spacing w:line="360" w:lineRule="auto"/>
              <w:jc w:val="both"/>
            </w:pPr>
            <w:r>
              <w:t>Jaime Aliaga</w:t>
            </w:r>
          </w:p>
        </w:tc>
        <w:tc>
          <w:tcPr>
            <w:tcW w:w="3285" w:type="dxa"/>
            <w:tcBorders>
              <w:top w:val="single" w:sz="4" w:space="0" w:color="00000A"/>
              <w:left w:val="single" w:sz="4" w:space="0" w:color="00000A"/>
              <w:bottom w:val="single" w:sz="4" w:space="0" w:color="00000A"/>
            </w:tcBorders>
            <w:shd w:val="clear" w:color="auto" w:fill="FFFFFF"/>
          </w:tcPr>
          <w:p w14:paraId="6C2A7C51" w14:textId="77777777" w:rsidR="00251E53" w:rsidRDefault="00251E53">
            <w:pPr>
              <w:spacing w:line="360" w:lineRule="auto"/>
              <w:jc w:val="both"/>
            </w:pPr>
          </w:p>
        </w:tc>
        <w:tc>
          <w:tcPr>
            <w:tcW w:w="3655" w:type="dxa"/>
            <w:tcBorders>
              <w:top w:val="single" w:sz="4" w:space="0" w:color="00000A"/>
              <w:left w:val="single" w:sz="4" w:space="0" w:color="00000A"/>
              <w:bottom w:val="single" w:sz="4" w:space="0" w:color="00000A"/>
              <w:right w:val="single" w:sz="4" w:space="0" w:color="00000A"/>
            </w:tcBorders>
            <w:shd w:val="clear" w:color="auto" w:fill="FFFFFF"/>
          </w:tcPr>
          <w:p w14:paraId="34F02F54" w14:textId="77777777" w:rsidR="00251E53" w:rsidRDefault="00251E53">
            <w:pPr>
              <w:spacing w:line="360" w:lineRule="auto"/>
              <w:jc w:val="both"/>
            </w:pPr>
          </w:p>
        </w:tc>
      </w:tr>
      <w:tr w:rsidR="00251E53" w14:paraId="44B4E894" w14:textId="77777777">
        <w:trPr>
          <w:trHeight w:val="284"/>
        </w:trPr>
        <w:tc>
          <w:tcPr>
            <w:tcW w:w="3285" w:type="dxa"/>
            <w:tcBorders>
              <w:top w:val="single" w:sz="4" w:space="0" w:color="00000A"/>
              <w:left w:val="single" w:sz="4" w:space="0" w:color="00000A"/>
              <w:bottom w:val="single" w:sz="4" w:space="0" w:color="00000A"/>
            </w:tcBorders>
            <w:shd w:val="clear" w:color="auto" w:fill="FFFFFF"/>
          </w:tcPr>
          <w:p w14:paraId="2E9C0798" w14:textId="77777777" w:rsidR="00251E53" w:rsidRDefault="00251E53">
            <w:pPr>
              <w:spacing w:line="360" w:lineRule="auto"/>
              <w:jc w:val="both"/>
            </w:pPr>
            <w:r>
              <w:rPr>
                <w:rFonts w:cs="Arial"/>
                <w:b/>
              </w:rPr>
              <w:t>ELABORADO POR</w:t>
            </w:r>
          </w:p>
        </w:tc>
        <w:tc>
          <w:tcPr>
            <w:tcW w:w="3285" w:type="dxa"/>
            <w:tcBorders>
              <w:top w:val="single" w:sz="4" w:space="0" w:color="00000A"/>
              <w:left w:val="single" w:sz="4" w:space="0" w:color="00000A"/>
              <w:bottom w:val="single" w:sz="4" w:space="0" w:color="00000A"/>
            </w:tcBorders>
            <w:shd w:val="clear" w:color="auto" w:fill="FFFFFF"/>
          </w:tcPr>
          <w:p w14:paraId="32DC1AFA" w14:textId="77777777" w:rsidR="00251E53" w:rsidRDefault="00251E53">
            <w:pPr>
              <w:spacing w:line="360" w:lineRule="auto"/>
              <w:jc w:val="both"/>
            </w:pPr>
            <w:r>
              <w:rPr>
                <w:rFonts w:cs="Arial"/>
                <w:b/>
              </w:rPr>
              <w:t>REVISADO POR</w:t>
            </w:r>
          </w:p>
        </w:tc>
        <w:tc>
          <w:tcPr>
            <w:tcW w:w="3655" w:type="dxa"/>
            <w:tcBorders>
              <w:top w:val="single" w:sz="4" w:space="0" w:color="00000A"/>
              <w:left w:val="single" w:sz="4" w:space="0" w:color="00000A"/>
              <w:bottom w:val="single" w:sz="4" w:space="0" w:color="00000A"/>
              <w:right w:val="single" w:sz="4" w:space="0" w:color="00000A"/>
            </w:tcBorders>
            <w:shd w:val="clear" w:color="auto" w:fill="FFFFFF"/>
          </w:tcPr>
          <w:p w14:paraId="4103AA9C" w14:textId="77777777" w:rsidR="00251E53" w:rsidRDefault="00251E53">
            <w:pPr>
              <w:spacing w:line="360" w:lineRule="auto"/>
              <w:jc w:val="both"/>
            </w:pPr>
            <w:r>
              <w:rPr>
                <w:rFonts w:cs="Arial"/>
                <w:b/>
              </w:rPr>
              <w:t>APROBADO POR</w:t>
            </w:r>
          </w:p>
        </w:tc>
      </w:tr>
    </w:tbl>
    <w:p w14:paraId="6B4B61A9" w14:textId="77777777" w:rsidR="00251E53" w:rsidRPr="00860D17" w:rsidRDefault="00251E53">
      <w:pPr>
        <w:pStyle w:val="Encabezadodelista1"/>
        <w:pageBreakBefore/>
        <w:jc w:val="both"/>
        <w:rPr>
          <w:sz w:val="28"/>
        </w:rPr>
      </w:pPr>
      <w:r>
        <w:lastRenderedPageBreak/>
        <w:t>Índice</w:t>
      </w:r>
    </w:p>
    <w:p w14:paraId="67AA1F54" w14:textId="427ECBDA" w:rsidR="00542C2D" w:rsidRPr="00542C2D" w:rsidRDefault="00251E53" w:rsidP="00542C2D">
      <w:pPr>
        <w:pStyle w:val="TDC1"/>
        <w:jc w:val="right"/>
        <w:rPr>
          <w:rFonts w:asciiTheme="minorHAnsi" w:eastAsiaTheme="minorEastAsia" w:hAnsiTheme="minorHAnsi" w:cstheme="minorBidi"/>
          <w:noProof/>
          <w:kern w:val="0"/>
          <w:sz w:val="30"/>
          <w:szCs w:val="30"/>
          <w:lang w:eastAsia="es-CL" w:bidi="ar-SA"/>
        </w:rPr>
      </w:pPr>
      <w:r w:rsidRPr="00542C2D">
        <w:rPr>
          <w:sz w:val="30"/>
          <w:szCs w:val="30"/>
        </w:rPr>
        <w:fldChar w:fldCharType="begin"/>
      </w:r>
      <w:r w:rsidRPr="00542C2D">
        <w:rPr>
          <w:sz w:val="30"/>
          <w:szCs w:val="30"/>
        </w:rPr>
        <w:instrText xml:space="preserve"> TOC \f \o "1-9" \t "Encabezado 10,10" \h</w:instrText>
      </w:r>
      <w:r w:rsidRPr="00542C2D">
        <w:rPr>
          <w:sz w:val="30"/>
          <w:szCs w:val="30"/>
        </w:rPr>
        <w:fldChar w:fldCharType="separate"/>
      </w:r>
      <w:hyperlink w:anchor="_Toc491161636" w:history="1">
        <w:r w:rsidR="00542C2D" w:rsidRPr="00542C2D">
          <w:rPr>
            <w:rStyle w:val="Hipervnculo"/>
            <w:noProof/>
            <w:sz w:val="30"/>
            <w:szCs w:val="30"/>
          </w:rPr>
          <w:t>Objetivo</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_Toc491161636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3</w:t>
        </w:r>
        <w:r w:rsidR="00542C2D" w:rsidRPr="00542C2D">
          <w:rPr>
            <w:noProof/>
            <w:sz w:val="30"/>
            <w:szCs w:val="30"/>
          </w:rPr>
          <w:fldChar w:fldCharType="end"/>
        </w:r>
      </w:hyperlink>
    </w:p>
    <w:p w14:paraId="0480CE68" w14:textId="466CDB40" w:rsidR="00542C2D" w:rsidRPr="00542C2D" w:rsidRDefault="00CC4C8D" w:rsidP="00542C2D">
      <w:pPr>
        <w:pStyle w:val="TDC1"/>
        <w:jc w:val="right"/>
        <w:rPr>
          <w:rFonts w:asciiTheme="minorHAnsi" w:eastAsiaTheme="minorEastAsia" w:hAnsiTheme="minorHAnsi" w:cstheme="minorBidi"/>
          <w:noProof/>
          <w:kern w:val="0"/>
          <w:sz w:val="30"/>
          <w:szCs w:val="30"/>
          <w:lang w:eastAsia="es-CL" w:bidi="ar-SA"/>
        </w:rPr>
      </w:pPr>
      <w:hyperlink w:anchor="_Toc491161637" w:history="1">
        <w:r w:rsidR="00542C2D" w:rsidRPr="00542C2D">
          <w:rPr>
            <w:rStyle w:val="Hipervnculo"/>
            <w:noProof/>
            <w:sz w:val="30"/>
            <w:szCs w:val="30"/>
          </w:rPr>
          <w:t>Alcance de aplicación</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_Toc491161637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3</w:t>
        </w:r>
        <w:r w:rsidR="00542C2D" w:rsidRPr="00542C2D">
          <w:rPr>
            <w:noProof/>
            <w:sz w:val="30"/>
            <w:szCs w:val="30"/>
          </w:rPr>
          <w:fldChar w:fldCharType="end"/>
        </w:r>
      </w:hyperlink>
    </w:p>
    <w:p w14:paraId="5C7B2D0B" w14:textId="0830B72A" w:rsidR="00542C2D" w:rsidRPr="00542C2D" w:rsidRDefault="00CC4C8D" w:rsidP="00542C2D">
      <w:pPr>
        <w:pStyle w:val="TDC1"/>
        <w:tabs>
          <w:tab w:val="left" w:pos="566"/>
        </w:tabs>
        <w:jc w:val="right"/>
        <w:rPr>
          <w:rFonts w:asciiTheme="minorHAnsi" w:eastAsiaTheme="minorEastAsia" w:hAnsiTheme="minorHAnsi" w:cstheme="minorBidi"/>
          <w:noProof/>
          <w:kern w:val="0"/>
          <w:sz w:val="30"/>
          <w:szCs w:val="30"/>
          <w:lang w:eastAsia="es-CL" w:bidi="ar-SA"/>
        </w:rPr>
      </w:pPr>
      <w:hyperlink w:anchor="_Toc491161638" w:history="1">
        <w:r w:rsidR="00542C2D" w:rsidRPr="00542C2D">
          <w:rPr>
            <w:rStyle w:val="Hipervnculo"/>
            <w:noProof/>
            <w:sz w:val="30"/>
            <w:szCs w:val="30"/>
          </w:rPr>
          <w:t>1</w:t>
        </w:r>
        <w:r w:rsidR="00542C2D" w:rsidRPr="00542C2D">
          <w:rPr>
            <w:rFonts w:asciiTheme="minorHAnsi" w:eastAsiaTheme="minorEastAsia" w:hAnsiTheme="minorHAnsi" w:cstheme="minorBidi"/>
            <w:noProof/>
            <w:kern w:val="0"/>
            <w:sz w:val="30"/>
            <w:szCs w:val="30"/>
            <w:lang w:eastAsia="es-CL" w:bidi="ar-SA"/>
          </w:rPr>
          <w:tab/>
        </w:r>
        <w:r w:rsidR="00542C2D" w:rsidRPr="00542C2D">
          <w:rPr>
            <w:rStyle w:val="Hipervnculo"/>
            <w:noProof/>
            <w:sz w:val="30"/>
            <w:szCs w:val="30"/>
          </w:rPr>
          <w:t>Instructivo Sistema de Control de Acceso</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_Toc491161638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4</w:t>
        </w:r>
        <w:r w:rsidR="00542C2D" w:rsidRPr="00542C2D">
          <w:rPr>
            <w:noProof/>
            <w:sz w:val="30"/>
            <w:szCs w:val="30"/>
          </w:rPr>
          <w:fldChar w:fldCharType="end"/>
        </w:r>
      </w:hyperlink>
    </w:p>
    <w:p w14:paraId="7C7BE0D9" w14:textId="70B21C98" w:rsidR="00542C2D" w:rsidRPr="00542C2D" w:rsidRDefault="00CC4C8D" w:rsidP="00542C2D">
      <w:pPr>
        <w:pStyle w:val="TDC1"/>
        <w:tabs>
          <w:tab w:val="left" w:pos="566"/>
        </w:tabs>
        <w:jc w:val="right"/>
        <w:rPr>
          <w:rFonts w:asciiTheme="minorHAnsi" w:eastAsiaTheme="minorEastAsia" w:hAnsiTheme="minorHAnsi" w:cstheme="minorBidi"/>
          <w:noProof/>
          <w:kern w:val="0"/>
          <w:sz w:val="30"/>
          <w:szCs w:val="30"/>
          <w:lang w:eastAsia="es-CL" w:bidi="ar-SA"/>
        </w:rPr>
      </w:pPr>
      <w:hyperlink w:anchor="_Toc491161639" w:history="1">
        <w:r w:rsidR="00542C2D" w:rsidRPr="00542C2D">
          <w:rPr>
            <w:rStyle w:val="Hipervnculo"/>
            <w:noProof/>
            <w:sz w:val="30"/>
            <w:szCs w:val="30"/>
          </w:rPr>
          <w:t>2</w:t>
        </w:r>
        <w:r w:rsidR="00542C2D" w:rsidRPr="00542C2D">
          <w:rPr>
            <w:rFonts w:asciiTheme="minorHAnsi" w:eastAsiaTheme="minorEastAsia" w:hAnsiTheme="minorHAnsi" w:cstheme="minorBidi"/>
            <w:noProof/>
            <w:kern w:val="0"/>
            <w:sz w:val="30"/>
            <w:szCs w:val="30"/>
            <w:lang w:eastAsia="es-CL" w:bidi="ar-SA"/>
          </w:rPr>
          <w:tab/>
        </w:r>
        <w:r w:rsidR="00542C2D" w:rsidRPr="00542C2D">
          <w:rPr>
            <w:rStyle w:val="Hipervnculo"/>
            <w:noProof/>
            <w:sz w:val="30"/>
            <w:szCs w:val="30"/>
          </w:rPr>
          <w:t>Ingreso al Sistema</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_Toc491161639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5</w:t>
        </w:r>
        <w:r w:rsidR="00542C2D" w:rsidRPr="00542C2D">
          <w:rPr>
            <w:noProof/>
            <w:sz w:val="30"/>
            <w:szCs w:val="30"/>
          </w:rPr>
          <w:fldChar w:fldCharType="end"/>
        </w:r>
      </w:hyperlink>
    </w:p>
    <w:p w14:paraId="376DED94" w14:textId="0517A02D" w:rsidR="00542C2D" w:rsidRPr="00542C2D" w:rsidRDefault="00CC4C8D" w:rsidP="00542C2D">
      <w:pPr>
        <w:pStyle w:val="TDC1"/>
        <w:tabs>
          <w:tab w:val="left" w:pos="566"/>
        </w:tabs>
        <w:jc w:val="right"/>
        <w:rPr>
          <w:rFonts w:asciiTheme="minorHAnsi" w:eastAsiaTheme="minorEastAsia" w:hAnsiTheme="minorHAnsi" w:cstheme="minorBidi"/>
          <w:noProof/>
          <w:kern w:val="0"/>
          <w:sz w:val="30"/>
          <w:szCs w:val="30"/>
          <w:lang w:eastAsia="es-CL" w:bidi="ar-SA"/>
        </w:rPr>
      </w:pPr>
      <w:hyperlink w:anchor="_Toc491161640" w:history="1">
        <w:r w:rsidR="00542C2D" w:rsidRPr="00542C2D">
          <w:rPr>
            <w:rStyle w:val="Hipervnculo"/>
            <w:noProof/>
            <w:sz w:val="30"/>
            <w:szCs w:val="30"/>
          </w:rPr>
          <w:t>3</w:t>
        </w:r>
        <w:r w:rsidR="00542C2D" w:rsidRPr="00542C2D">
          <w:rPr>
            <w:rFonts w:asciiTheme="minorHAnsi" w:eastAsiaTheme="minorEastAsia" w:hAnsiTheme="minorHAnsi" w:cstheme="minorBidi"/>
            <w:noProof/>
            <w:kern w:val="0"/>
            <w:sz w:val="30"/>
            <w:szCs w:val="30"/>
            <w:lang w:eastAsia="es-CL" w:bidi="ar-SA"/>
          </w:rPr>
          <w:tab/>
        </w:r>
        <w:r w:rsidR="00542C2D" w:rsidRPr="00542C2D">
          <w:rPr>
            <w:rStyle w:val="Hipervnculo"/>
            <w:noProof/>
            <w:sz w:val="30"/>
            <w:szCs w:val="30"/>
          </w:rPr>
          <w:t>Menú Principal</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_Toc491161640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7</w:t>
        </w:r>
        <w:r w:rsidR="00542C2D" w:rsidRPr="00542C2D">
          <w:rPr>
            <w:noProof/>
            <w:sz w:val="30"/>
            <w:szCs w:val="30"/>
          </w:rPr>
          <w:fldChar w:fldCharType="end"/>
        </w:r>
      </w:hyperlink>
    </w:p>
    <w:p w14:paraId="0F400D47" w14:textId="0B015E13" w:rsidR="00542C2D" w:rsidRPr="00542C2D" w:rsidRDefault="00CC4C8D" w:rsidP="00542C2D">
      <w:pPr>
        <w:pStyle w:val="TDC1"/>
        <w:tabs>
          <w:tab w:val="left" w:pos="566"/>
        </w:tabs>
        <w:jc w:val="right"/>
        <w:rPr>
          <w:rFonts w:asciiTheme="minorHAnsi" w:eastAsiaTheme="minorEastAsia" w:hAnsiTheme="minorHAnsi" w:cstheme="minorBidi"/>
          <w:noProof/>
          <w:kern w:val="0"/>
          <w:sz w:val="30"/>
          <w:szCs w:val="30"/>
          <w:lang w:eastAsia="es-CL" w:bidi="ar-SA"/>
        </w:rPr>
      </w:pPr>
      <w:hyperlink w:anchor="_Toc491161641" w:history="1">
        <w:r w:rsidR="00542C2D" w:rsidRPr="00542C2D">
          <w:rPr>
            <w:rStyle w:val="Hipervnculo"/>
            <w:noProof/>
            <w:sz w:val="30"/>
            <w:szCs w:val="30"/>
          </w:rPr>
          <w:t>4</w:t>
        </w:r>
        <w:r w:rsidR="00542C2D" w:rsidRPr="00542C2D">
          <w:rPr>
            <w:rFonts w:asciiTheme="minorHAnsi" w:eastAsiaTheme="minorEastAsia" w:hAnsiTheme="minorHAnsi" w:cstheme="minorBidi"/>
            <w:noProof/>
            <w:kern w:val="0"/>
            <w:sz w:val="30"/>
            <w:szCs w:val="30"/>
            <w:lang w:eastAsia="es-CL" w:bidi="ar-SA"/>
          </w:rPr>
          <w:tab/>
        </w:r>
        <w:r w:rsidR="00542C2D" w:rsidRPr="00542C2D">
          <w:rPr>
            <w:rStyle w:val="Hipervnculo"/>
            <w:noProof/>
            <w:sz w:val="30"/>
            <w:szCs w:val="30"/>
          </w:rPr>
          <w:t>Administración</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_Toc491161641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8</w:t>
        </w:r>
        <w:r w:rsidR="00542C2D" w:rsidRPr="00542C2D">
          <w:rPr>
            <w:noProof/>
            <w:sz w:val="30"/>
            <w:szCs w:val="30"/>
          </w:rPr>
          <w:fldChar w:fldCharType="end"/>
        </w:r>
      </w:hyperlink>
    </w:p>
    <w:p w14:paraId="274A0D59" w14:textId="42B98D72" w:rsidR="00542C2D" w:rsidRPr="00542C2D" w:rsidRDefault="00CC4C8D" w:rsidP="00542C2D">
      <w:pPr>
        <w:pStyle w:val="TDC2"/>
        <w:tabs>
          <w:tab w:val="left" w:pos="880"/>
        </w:tabs>
        <w:jc w:val="right"/>
        <w:rPr>
          <w:rFonts w:asciiTheme="minorHAnsi" w:eastAsiaTheme="minorEastAsia" w:hAnsiTheme="minorHAnsi" w:cstheme="minorBidi"/>
          <w:noProof/>
          <w:kern w:val="0"/>
          <w:sz w:val="30"/>
          <w:szCs w:val="30"/>
          <w:lang w:eastAsia="es-CL" w:bidi="ar-SA"/>
        </w:rPr>
      </w:pPr>
      <w:hyperlink w:anchor="_Toc491161642" w:history="1">
        <w:r w:rsidR="00542C2D" w:rsidRPr="00542C2D">
          <w:rPr>
            <w:rStyle w:val="Hipervnculo"/>
            <w:noProof/>
            <w:sz w:val="30"/>
            <w:szCs w:val="30"/>
          </w:rPr>
          <w:t>4.1</w:t>
        </w:r>
        <w:r w:rsidR="00542C2D" w:rsidRPr="00542C2D">
          <w:rPr>
            <w:rFonts w:asciiTheme="minorHAnsi" w:eastAsiaTheme="minorEastAsia" w:hAnsiTheme="minorHAnsi" w:cstheme="minorBidi"/>
            <w:noProof/>
            <w:kern w:val="0"/>
            <w:sz w:val="30"/>
            <w:szCs w:val="30"/>
            <w:lang w:eastAsia="es-CL" w:bidi="ar-SA"/>
          </w:rPr>
          <w:tab/>
        </w:r>
        <w:r w:rsidR="00542C2D" w:rsidRPr="00542C2D">
          <w:rPr>
            <w:rStyle w:val="Hipervnculo"/>
            <w:noProof/>
            <w:sz w:val="30"/>
            <w:szCs w:val="30"/>
          </w:rPr>
          <w:t>Ver tipos de licencias</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_Toc491161642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8</w:t>
        </w:r>
        <w:r w:rsidR="00542C2D" w:rsidRPr="00542C2D">
          <w:rPr>
            <w:noProof/>
            <w:sz w:val="30"/>
            <w:szCs w:val="30"/>
          </w:rPr>
          <w:fldChar w:fldCharType="end"/>
        </w:r>
      </w:hyperlink>
    </w:p>
    <w:p w14:paraId="5EEEDDC8" w14:textId="16483B1C" w:rsidR="00542C2D" w:rsidRPr="00542C2D" w:rsidRDefault="00CC4C8D" w:rsidP="00542C2D">
      <w:pPr>
        <w:pStyle w:val="TDC2"/>
        <w:tabs>
          <w:tab w:val="left" w:pos="880"/>
        </w:tabs>
        <w:jc w:val="right"/>
        <w:rPr>
          <w:rFonts w:asciiTheme="minorHAnsi" w:eastAsiaTheme="minorEastAsia" w:hAnsiTheme="minorHAnsi" w:cstheme="minorBidi"/>
          <w:noProof/>
          <w:kern w:val="0"/>
          <w:sz w:val="30"/>
          <w:szCs w:val="30"/>
          <w:lang w:eastAsia="es-CL" w:bidi="ar-SA"/>
        </w:rPr>
      </w:pPr>
      <w:hyperlink w:anchor="_Toc491161643" w:history="1">
        <w:r w:rsidR="00542C2D" w:rsidRPr="00542C2D">
          <w:rPr>
            <w:rStyle w:val="Hipervnculo"/>
            <w:noProof/>
            <w:sz w:val="30"/>
            <w:szCs w:val="30"/>
          </w:rPr>
          <w:t>4.2</w:t>
        </w:r>
        <w:r w:rsidR="00542C2D" w:rsidRPr="00542C2D">
          <w:rPr>
            <w:rFonts w:asciiTheme="minorHAnsi" w:eastAsiaTheme="minorEastAsia" w:hAnsiTheme="minorHAnsi" w:cstheme="minorBidi"/>
            <w:noProof/>
            <w:kern w:val="0"/>
            <w:sz w:val="30"/>
            <w:szCs w:val="30"/>
            <w:lang w:eastAsia="es-CL" w:bidi="ar-SA"/>
          </w:rPr>
          <w:tab/>
        </w:r>
        <w:r w:rsidR="00542C2D" w:rsidRPr="00542C2D">
          <w:rPr>
            <w:rStyle w:val="Hipervnculo"/>
            <w:noProof/>
            <w:sz w:val="30"/>
            <w:szCs w:val="30"/>
          </w:rPr>
          <w:t>Ver tipos de vehículos</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_Toc491161643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8</w:t>
        </w:r>
        <w:r w:rsidR="00542C2D" w:rsidRPr="00542C2D">
          <w:rPr>
            <w:noProof/>
            <w:sz w:val="30"/>
            <w:szCs w:val="30"/>
          </w:rPr>
          <w:fldChar w:fldCharType="end"/>
        </w:r>
      </w:hyperlink>
    </w:p>
    <w:p w14:paraId="0CBF2251" w14:textId="45777230" w:rsidR="00542C2D" w:rsidRPr="00542C2D" w:rsidRDefault="00CC4C8D" w:rsidP="00542C2D">
      <w:pPr>
        <w:pStyle w:val="TDC2"/>
        <w:tabs>
          <w:tab w:val="left" w:pos="880"/>
        </w:tabs>
        <w:jc w:val="right"/>
        <w:rPr>
          <w:rFonts w:asciiTheme="minorHAnsi" w:eastAsiaTheme="minorEastAsia" w:hAnsiTheme="minorHAnsi" w:cstheme="minorBidi"/>
          <w:noProof/>
          <w:kern w:val="0"/>
          <w:sz w:val="30"/>
          <w:szCs w:val="30"/>
          <w:lang w:eastAsia="es-CL" w:bidi="ar-SA"/>
        </w:rPr>
      </w:pPr>
      <w:hyperlink w:anchor="_Toc491161644" w:history="1">
        <w:r w:rsidR="00542C2D" w:rsidRPr="00542C2D">
          <w:rPr>
            <w:rStyle w:val="Hipervnculo"/>
            <w:noProof/>
            <w:sz w:val="30"/>
            <w:szCs w:val="30"/>
          </w:rPr>
          <w:t>4.3</w:t>
        </w:r>
        <w:r w:rsidR="00542C2D" w:rsidRPr="00542C2D">
          <w:rPr>
            <w:rFonts w:asciiTheme="minorHAnsi" w:eastAsiaTheme="minorEastAsia" w:hAnsiTheme="minorHAnsi" w:cstheme="minorBidi"/>
            <w:noProof/>
            <w:kern w:val="0"/>
            <w:sz w:val="30"/>
            <w:szCs w:val="30"/>
            <w:lang w:eastAsia="es-CL" w:bidi="ar-SA"/>
          </w:rPr>
          <w:tab/>
        </w:r>
        <w:r w:rsidR="00542C2D" w:rsidRPr="00542C2D">
          <w:rPr>
            <w:rStyle w:val="Hipervnculo"/>
            <w:noProof/>
            <w:sz w:val="30"/>
            <w:szCs w:val="30"/>
          </w:rPr>
          <w:t>Ver tipos de documentos</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_Toc491161644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8</w:t>
        </w:r>
        <w:r w:rsidR="00542C2D" w:rsidRPr="00542C2D">
          <w:rPr>
            <w:noProof/>
            <w:sz w:val="30"/>
            <w:szCs w:val="30"/>
          </w:rPr>
          <w:fldChar w:fldCharType="end"/>
        </w:r>
      </w:hyperlink>
    </w:p>
    <w:p w14:paraId="1B943D0B" w14:textId="5164627B" w:rsidR="00542C2D" w:rsidRPr="00542C2D" w:rsidRDefault="00CC4C8D" w:rsidP="00542C2D">
      <w:pPr>
        <w:pStyle w:val="TDC1"/>
        <w:tabs>
          <w:tab w:val="left" w:pos="566"/>
        </w:tabs>
        <w:jc w:val="right"/>
        <w:rPr>
          <w:rFonts w:asciiTheme="minorHAnsi" w:eastAsiaTheme="minorEastAsia" w:hAnsiTheme="minorHAnsi" w:cstheme="minorBidi"/>
          <w:noProof/>
          <w:kern w:val="0"/>
          <w:sz w:val="30"/>
          <w:szCs w:val="30"/>
          <w:lang w:eastAsia="es-CL" w:bidi="ar-SA"/>
        </w:rPr>
      </w:pPr>
      <w:hyperlink w:anchor="_Toc491161645" w:history="1">
        <w:r w:rsidR="00542C2D" w:rsidRPr="00542C2D">
          <w:rPr>
            <w:rStyle w:val="Hipervnculo"/>
            <w:noProof/>
            <w:sz w:val="30"/>
            <w:szCs w:val="30"/>
          </w:rPr>
          <w:t>5</w:t>
        </w:r>
        <w:r w:rsidR="00542C2D" w:rsidRPr="00542C2D">
          <w:rPr>
            <w:rFonts w:asciiTheme="minorHAnsi" w:eastAsiaTheme="minorEastAsia" w:hAnsiTheme="minorHAnsi" w:cstheme="minorBidi"/>
            <w:noProof/>
            <w:kern w:val="0"/>
            <w:sz w:val="30"/>
            <w:szCs w:val="30"/>
            <w:lang w:eastAsia="es-CL" w:bidi="ar-SA"/>
          </w:rPr>
          <w:tab/>
        </w:r>
        <w:r w:rsidR="00542C2D" w:rsidRPr="00542C2D">
          <w:rPr>
            <w:rStyle w:val="Hipervnculo"/>
            <w:noProof/>
            <w:sz w:val="30"/>
            <w:szCs w:val="30"/>
          </w:rPr>
          <w:t>Acreditaciones</w:t>
        </w:r>
        <w:r w:rsidR="00542C2D" w:rsidRPr="00542C2D">
          <w:rPr>
            <w:noProof/>
            <w:sz w:val="30"/>
            <w:szCs w:val="30"/>
          </w:rPr>
          <w:tab/>
        </w:r>
        <w:r w:rsidR="00542C2D" w:rsidRPr="00542C2D">
          <w:rPr>
            <w:noProof/>
            <w:sz w:val="30"/>
            <w:szCs w:val="30"/>
          </w:rPr>
          <w:fldChar w:fldCharType="begin"/>
        </w:r>
        <w:r w:rsidR="00542C2D" w:rsidRPr="00542C2D">
          <w:rPr>
            <w:noProof/>
            <w:sz w:val="30"/>
            <w:szCs w:val="30"/>
          </w:rPr>
          <w:instrText xml:space="preserve"> PAGEREF _Toc491161645 \h </w:instrText>
        </w:r>
        <w:r w:rsidR="00542C2D" w:rsidRPr="00542C2D">
          <w:rPr>
            <w:noProof/>
            <w:sz w:val="30"/>
            <w:szCs w:val="30"/>
          </w:rPr>
        </w:r>
        <w:r w:rsidR="00542C2D" w:rsidRPr="00542C2D">
          <w:rPr>
            <w:noProof/>
            <w:sz w:val="30"/>
            <w:szCs w:val="30"/>
          </w:rPr>
          <w:fldChar w:fldCharType="separate"/>
        </w:r>
        <w:r w:rsidR="00542C2D" w:rsidRPr="00542C2D">
          <w:rPr>
            <w:noProof/>
            <w:sz w:val="30"/>
            <w:szCs w:val="30"/>
          </w:rPr>
          <w:t>8</w:t>
        </w:r>
        <w:r w:rsidR="00542C2D" w:rsidRPr="00542C2D">
          <w:rPr>
            <w:noProof/>
            <w:sz w:val="30"/>
            <w:szCs w:val="30"/>
          </w:rPr>
          <w:fldChar w:fldCharType="end"/>
        </w:r>
      </w:hyperlink>
    </w:p>
    <w:p w14:paraId="24BC8A70" w14:textId="405DC061" w:rsidR="00251E53" w:rsidRDefault="00251E53" w:rsidP="00542C2D">
      <w:pPr>
        <w:pStyle w:val="Encabezadodelista1"/>
        <w:jc w:val="right"/>
        <w:rPr>
          <w:rFonts w:ascii="Calibri" w:eastAsia="Times New Roman" w:hAnsi="Calibri" w:cs="Calibri"/>
          <w:sz w:val="22"/>
          <w:szCs w:val="22"/>
          <w:lang w:eastAsia="es-CL" w:bidi="ar-SA"/>
        </w:rPr>
      </w:pPr>
      <w:r w:rsidRPr="00542C2D">
        <w:rPr>
          <w:b w:val="0"/>
          <w:sz w:val="30"/>
          <w:szCs w:val="30"/>
        </w:rPr>
        <w:fldChar w:fldCharType="end"/>
      </w:r>
    </w:p>
    <w:p w14:paraId="7017B158" w14:textId="77777777" w:rsidR="00251E53" w:rsidRDefault="00251E53">
      <w:pPr>
        <w:pStyle w:val="Ttulo1"/>
        <w:pageBreakBefore/>
        <w:numPr>
          <w:ilvl w:val="0"/>
          <w:numId w:val="0"/>
        </w:numPr>
        <w:ind w:left="432"/>
        <w:jc w:val="both"/>
      </w:pPr>
      <w:bookmarkStart w:id="0" w:name="_Toc491161636"/>
      <w:r>
        <w:rPr>
          <w:rFonts w:cs="Arial"/>
        </w:rPr>
        <w:lastRenderedPageBreak/>
        <w:t>Objetivo</w:t>
      </w:r>
      <w:bookmarkEnd w:id="0"/>
    </w:p>
    <w:p w14:paraId="57FB61D2" w14:textId="77777777" w:rsidR="00251E53" w:rsidRDefault="00251E53">
      <w:pPr>
        <w:jc w:val="both"/>
        <w:rPr>
          <w:rFonts w:cs="Arial"/>
        </w:rPr>
      </w:pPr>
    </w:p>
    <w:p w14:paraId="61E4A202" w14:textId="2590D661" w:rsidR="00251E53" w:rsidRDefault="00242C9B">
      <w:pPr>
        <w:jc w:val="both"/>
      </w:pPr>
      <w:r>
        <w:rPr>
          <w:rFonts w:cs="Arial"/>
        </w:rPr>
        <w:t>El objetivo de este manual es</w:t>
      </w:r>
      <w:r w:rsidR="008B1BFE">
        <w:rPr>
          <w:rFonts w:cs="Arial"/>
        </w:rPr>
        <w:t xml:space="preserve"> </w:t>
      </w:r>
    </w:p>
    <w:p w14:paraId="1B281613" w14:textId="77777777" w:rsidR="00251E53" w:rsidRDefault="00251E53">
      <w:pPr>
        <w:jc w:val="both"/>
        <w:rPr>
          <w:rFonts w:cs="Arial"/>
        </w:rPr>
      </w:pPr>
    </w:p>
    <w:p w14:paraId="6BE3873B" w14:textId="4CEF0C86" w:rsidR="00251E53" w:rsidRDefault="00251E53">
      <w:pPr>
        <w:pStyle w:val="Ttulo1"/>
        <w:numPr>
          <w:ilvl w:val="0"/>
          <w:numId w:val="0"/>
        </w:numPr>
        <w:ind w:left="432"/>
        <w:jc w:val="both"/>
      </w:pPr>
      <w:bookmarkStart w:id="1" w:name="_Toc491161637"/>
      <w:r>
        <w:rPr>
          <w:rFonts w:cs="Arial"/>
        </w:rPr>
        <w:t>Alcance de aplicación</w:t>
      </w:r>
      <w:bookmarkEnd w:id="1"/>
    </w:p>
    <w:p w14:paraId="12C7C258" w14:textId="77777777" w:rsidR="00251E53" w:rsidRDefault="00251E53">
      <w:pPr>
        <w:ind w:left="360"/>
        <w:jc w:val="both"/>
        <w:rPr>
          <w:rFonts w:cs="Arial"/>
          <w:b/>
          <w:bCs/>
          <w:color w:val="E46C0A"/>
          <w:lang w:bidi="ar-SA"/>
        </w:rPr>
      </w:pPr>
    </w:p>
    <w:p w14:paraId="147770A1" w14:textId="77777777" w:rsidR="00251E53" w:rsidRDefault="00251E53">
      <w:pPr>
        <w:jc w:val="both"/>
      </w:pPr>
      <w:r>
        <w:rPr>
          <w:rFonts w:cs="Arial"/>
          <w:color w:val="000000"/>
          <w:lang w:bidi="ar-SA"/>
        </w:rPr>
        <w:t>Este procedimiento debe ser aplicado por:</w:t>
      </w:r>
    </w:p>
    <w:p w14:paraId="45288EFA" w14:textId="2C0FFBE8" w:rsidR="00251E53" w:rsidRDefault="008B4D9A">
      <w:pPr>
        <w:numPr>
          <w:ilvl w:val="0"/>
          <w:numId w:val="3"/>
        </w:numPr>
        <w:jc w:val="both"/>
      </w:pPr>
      <w:r>
        <w:rPr>
          <w:rFonts w:cs="Arial"/>
          <w:color w:val="000000"/>
          <w:lang w:bidi="ar-SA"/>
        </w:rPr>
        <w:t>Usuario</w:t>
      </w:r>
      <w:r w:rsidR="007D477E">
        <w:rPr>
          <w:rFonts w:cs="Arial"/>
          <w:color w:val="000000"/>
          <w:lang w:bidi="ar-SA"/>
        </w:rPr>
        <w:t xml:space="preserve"> </w:t>
      </w:r>
    </w:p>
    <w:p w14:paraId="4001F964" w14:textId="77777777" w:rsidR="00251E53" w:rsidRDefault="00251E53">
      <w:pPr>
        <w:jc w:val="both"/>
        <w:rPr>
          <w:rFonts w:cs="Arial"/>
          <w:color w:val="000000"/>
          <w:lang w:bidi="ar-SA"/>
        </w:rPr>
      </w:pPr>
    </w:p>
    <w:p w14:paraId="26C952BD" w14:textId="7B19EE21" w:rsidR="00251E53" w:rsidRDefault="00251E53">
      <w:pPr>
        <w:pStyle w:val="Ttulo1"/>
        <w:pageBreakBefore/>
        <w:jc w:val="both"/>
      </w:pPr>
      <w:r>
        <w:rPr>
          <w:rFonts w:eastAsia="Arial" w:cs="Arial"/>
        </w:rPr>
        <w:lastRenderedPageBreak/>
        <w:t xml:space="preserve"> </w:t>
      </w:r>
      <w:bookmarkStart w:id="2" w:name="_Toc491161638"/>
      <w:r>
        <w:rPr>
          <w:rFonts w:cs="Arial"/>
        </w:rPr>
        <w:t xml:space="preserve">Instructivo Sistema de </w:t>
      </w:r>
      <w:r w:rsidR="00D90D80">
        <w:rPr>
          <w:rFonts w:cs="Arial"/>
        </w:rPr>
        <w:t>Control de Acceso</w:t>
      </w:r>
      <w:bookmarkEnd w:id="2"/>
    </w:p>
    <w:p w14:paraId="1477D53C" w14:textId="77777777" w:rsidR="00251E53" w:rsidRDefault="00251E53">
      <w:pPr>
        <w:jc w:val="both"/>
        <w:rPr>
          <w:rFonts w:cs="Arial"/>
        </w:rPr>
      </w:pPr>
    </w:p>
    <w:p w14:paraId="543C1797" w14:textId="2C81F9F7" w:rsidR="00251E53" w:rsidRDefault="008951C9">
      <w:pPr>
        <w:pStyle w:val="Textoindependiente"/>
        <w:jc w:val="both"/>
      </w:pPr>
      <w:r>
        <w:t xml:space="preserve">El usuario mediante el uso del navegador, puede acceder al sistema web por medio de la URL </w:t>
      </w:r>
      <w:hyperlink r:id="rId9" w:history="1">
        <w:proofErr w:type="spellStart"/>
        <w:r w:rsidR="00E22683" w:rsidRPr="00E22683">
          <w:rPr>
            <w:rStyle w:val="Hipervnculo"/>
          </w:rPr>
          <w:t>URL</w:t>
        </w:r>
        <w:proofErr w:type="spellEnd"/>
      </w:hyperlink>
      <w:r w:rsidR="007D477E">
        <w:t>.</w:t>
      </w:r>
      <w:r>
        <w:t xml:space="preserve"> Se recomienda utilizar Mozilla Firefox o Google Chrome, además de los navegadores recomendados el sistema también funciona con Internet Explorer 11 o superior</w:t>
      </w:r>
      <w:r w:rsidR="00251E53">
        <w:rPr>
          <w:color w:val="000000"/>
          <w:lang w:bidi="ar-SA"/>
        </w:rPr>
        <w:t>. Figura 1.</w:t>
      </w:r>
    </w:p>
    <w:p w14:paraId="2061EFEC" w14:textId="77777777" w:rsidR="00251E53" w:rsidRDefault="00251E53">
      <w:pPr>
        <w:pStyle w:val="Textoindependiente"/>
        <w:jc w:val="both"/>
        <w:rPr>
          <w:color w:val="000000"/>
          <w:lang w:bidi="ar-SA"/>
        </w:rPr>
      </w:pPr>
    </w:p>
    <w:p w14:paraId="683DF212" w14:textId="5E2BDE0E" w:rsidR="00251E53" w:rsidRDefault="00251E53">
      <w:pPr>
        <w:pStyle w:val="Ttulo1"/>
        <w:pageBreakBefore/>
        <w:jc w:val="both"/>
        <w:rPr>
          <w:rFonts w:cs="Arial"/>
        </w:rPr>
      </w:pPr>
      <w:r>
        <w:rPr>
          <w:rFonts w:eastAsia="Arial" w:cs="Arial"/>
        </w:rPr>
        <w:lastRenderedPageBreak/>
        <w:t xml:space="preserve"> </w:t>
      </w:r>
      <w:bookmarkStart w:id="3" w:name="_Toc491161639"/>
      <w:r w:rsidR="00A74C36">
        <w:rPr>
          <w:rFonts w:cs="Arial"/>
        </w:rPr>
        <w:t>Ingreso al Sistema</w:t>
      </w:r>
      <w:bookmarkEnd w:id="3"/>
    </w:p>
    <w:p w14:paraId="2A5D62EA" w14:textId="7C82C6FE" w:rsidR="00C7232E" w:rsidRDefault="00C7232E" w:rsidP="00E55F84">
      <w:pPr>
        <w:jc w:val="both"/>
      </w:pPr>
      <w:r>
        <w:t>El usuario debe ingresar en los campos correspondientes los datos USUARIO y CONTRASEÑA</w:t>
      </w:r>
      <w:r w:rsidR="001064C0">
        <w:t xml:space="preserve">, para luego </w:t>
      </w:r>
      <w:r>
        <w:t>presionar la opción “Entrar” para ingresar al si</w:t>
      </w:r>
      <w:r w:rsidR="009752B5">
        <w:t>stema, como se ve en la Figura 1</w:t>
      </w:r>
      <w:r w:rsidR="007373EF">
        <w:t>.</w:t>
      </w:r>
    </w:p>
    <w:p w14:paraId="4018F470" w14:textId="5F54F4F3" w:rsidR="003D0CA6" w:rsidRDefault="003D0CA6" w:rsidP="00E55F84">
      <w:pPr>
        <w:jc w:val="both"/>
      </w:pPr>
    </w:p>
    <w:p w14:paraId="594605B6" w14:textId="716875AD" w:rsidR="003D0CA6" w:rsidRDefault="00F84ED7" w:rsidP="00E55F84">
      <w:pPr>
        <w:jc w:val="both"/>
      </w:pPr>
      <w:r>
        <w:t>Adicionalmente, el usuario</w:t>
      </w:r>
      <w:r w:rsidR="00167D17">
        <w:t xml:space="preserve"> podrá recuperar su contraseña en caso de no recordarla. Para esto debe presionar sobre la opción “¿Olvidó su contraseña?</w:t>
      </w:r>
      <w:r w:rsidR="00C537F0">
        <w:t xml:space="preserve">, a lo cual el sistema lo direccionará al formulario de recuperación de </w:t>
      </w:r>
      <w:r w:rsidR="001C4774">
        <w:t>contraseña</w:t>
      </w:r>
      <w:r w:rsidR="00C537F0">
        <w:t>.</w:t>
      </w:r>
    </w:p>
    <w:p w14:paraId="63151F0B" w14:textId="38ACF240" w:rsidR="00A07DC7" w:rsidRDefault="00A61456" w:rsidP="00A07DC7">
      <w:pPr>
        <w:pStyle w:val="Textoindependiente"/>
        <w:jc w:val="both"/>
      </w:pPr>
      <w:r>
        <w:rPr>
          <w:noProof/>
          <w:lang w:eastAsia="es-CL" w:bidi="ar-SA"/>
        </w:rPr>
        <mc:AlternateContent>
          <mc:Choice Requires="wps">
            <w:drawing>
              <wp:anchor distT="0" distB="0" distL="114300" distR="114300" simplePos="0" relativeHeight="251611648" behindDoc="0" locked="0" layoutInCell="1" allowOverlap="1" wp14:anchorId="659C1DFB" wp14:editId="2965A966">
                <wp:simplePos x="0" y="0"/>
                <wp:positionH relativeFrom="margin">
                  <wp:align>right</wp:align>
                </wp:positionH>
                <wp:positionV relativeFrom="paragraph">
                  <wp:posOffset>225426</wp:posOffset>
                </wp:positionV>
                <wp:extent cx="6307200" cy="3962400"/>
                <wp:effectExtent l="0" t="0" r="17780" b="19050"/>
                <wp:wrapNone/>
                <wp:docPr id="6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7200" cy="3962400"/>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AB2BBA" id="Rectangle 3" o:spid="_x0000_s1026" style="position:absolute;margin-left:445.45pt;margin-top:17.75pt;width:496.65pt;height:312pt;z-index:2516116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" filled="f" strokeweight=".26mm">
                <v:stroke endcap="square"/>
                <w10:wrap anchorx="margin"/>
              </v:rect>
            </w:pict>
          </mc:Fallback>
        </mc:AlternateContent>
      </w:r>
      <w:r>
        <w:rPr>
          <w:noProof/>
          <w:color w:val="000000"/>
          <w:lang w:eastAsia="es-CL" w:bidi="ar-SA"/>
        </w:rPr>
        <w:drawing>
          <wp:anchor distT="0" distB="0" distL="0" distR="0" simplePos="0" relativeHeight="251619840" behindDoc="0" locked="0" layoutInCell="1" allowOverlap="1" wp14:anchorId="29EE2AFA" wp14:editId="5AA1326A">
            <wp:simplePos x="0" y="0"/>
            <wp:positionH relativeFrom="margin">
              <wp:posOffset>70485</wp:posOffset>
            </wp:positionH>
            <wp:positionV relativeFrom="paragraph">
              <wp:posOffset>263525</wp:posOffset>
            </wp:positionV>
            <wp:extent cx="6190615" cy="3648075"/>
            <wp:effectExtent l="0" t="0" r="635" b="9525"/>
            <wp:wrapSquare wrapText="largest"/>
            <wp:docPr id="5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9076" r="7394" b="1694"/>
                    <a:stretch/>
                  </pic:blipFill>
                  <pic:spPr bwMode="auto">
                    <a:xfrm>
                      <a:off x="0" y="0"/>
                      <a:ext cx="6190615" cy="364807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54D62B" w14:textId="05A6A78A" w:rsidR="00251E53" w:rsidRDefault="00110674" w:rsidP="00F365FD">
      <w:pPr>
        <w:pStyle w:val="Textoindependiente"/>
        <w:spacing w:before="240" w:after="0"/>
        <w:jc w:val="both"/>
        <w:rPr>
          <w:color w:val="000000"/>
          <w:lang w:bidi="ar-SA"/>
        </w:rPr>
      </w:pPr>
      <w:r>
        <w:rPr>
          <w:color w:val="000000"/>
          <w:lang w:bidi="ar-SA"/>
        </w:rPr>
        <w:t xml:space="preserve"> </w:t>
      </w:r>
      <w:r w:rsidR="00251E53">
        <w:rPr>
          <w:color w:val="000000"/>
          <w:lang w:bidi="ar-SA"/>
        </w:rPr>
        <w:t>Figura 1.</w:t>
      </w:r>
    </w:p>
    <w:p w14:paraId="1DA8FC0D" w14:textId="1C47EC05" w:rsidR="00A07DC7" w:rsidRDefault="00A07DC7" w:rsidP="00860726">
      <w:pPr>
        <w:spacing w:before="120"/>
      </w:pPr>
      <w:r>
        <w:t>Paso 1: Ingresar Usuario y Contraseña.</w:t>
      </w:r>
    </w:p>
    <w:p w14:paraId="76DA3CAF" w14:textId="3D3EFEF3" w:rsidR="00A07DC7" w:rsidRDefault="00A07DC7" w:rsidP="00A07DC7">
      <w:pPr>
        <w:rPr>
          <w:color w:val="000000"/>
          <w:lang w:bidi="ar-SA"/>
        </w:rPr>
      </w:pPr>
      <w:r>
        <w:rPr>
          <w:color w:val="000000"/>
          <w:lang w:bidi="ar-SA"/>
        </w:rPr>
        <w:t>Paso 2: Entrar al sistema.</w:t>
      </w:r>
    </w:p>
    <w:p w14:paraId="34C77F7A" w14:textId="026C790E" w:rsidR="00860726" w:rsidRDefault="00860726" w:rsidP="00A07DC7">
      <w:pPr>
        <w:rPr>
          <w:color w:val="000000"/>
          <w:lang w:bidi="ar-SA"/>
        </w:rPr>
      </w:pPr>
      <w:r>
        <w:rPr>
          <w:color w:val="000000"/>
          <w:lang w:bidi="ar-SA"/>
        </w:rPr>
        <w:t xml:space="preserve">Opción 1: </w:t>
      </w:r>
      <w:r w:rsidR="00E7319A">
        <w:rPr>
          <w:color w:val="000000"/>
          <w:lang w:bidi="ar-SA"/>
        </w:rPr>
        <w:t>Recuperar contraseña</w:t>
      </w:r>
      <w:r w:rsidR="00E939EB">
        <w:rPr>
          <w:color w:val="000000"/>
          <w:lang w:bidi="ar-SA"/>
        </w:rPr>
        <w:t>.</w:t>
      </w:r>
    </w:p>
    <w:p w14:paraId="166CB4D4" w14:textId="14B4E135" w:rsidR="00440A6C" w:rsidRDefault="00440A6C">
      <w:pPr>
        <w:suppressAutoHyphens w:val="0"/>
        <w:rPr>
          <w:color w:val="000000"/>
          <w:lang w:bidi="ar-SA"/>
        </w:rPr>
      </w:pPr>
      <w:r>
        <w:rPr>
          <w:color w:val="000000"/>
          <w:lang w:bidi="ar-SA"/>
        </w:rPr>
        <w:br w:type="page"/>
      </w:r>
    </w:p>
    <w:p w14:paraId="03AC76B7" w14:textId="7AD3E244" w:rsidR="00A43852" w:rsidRDefault="002740F3" w:rsidP="00140882">
      <w:pPr>
        <w:pStyle w:val="Textoindependiente"/>
        <w:jc w:val="both"/>
      </w:pPr>
      <w:r>
        <w:lastRenderedPageBreak/>
        <w:t>Una vez en el formulario de recuperaci</w:t>
      </w:r>
      <w:r w:rsidR="003C1227">
        <w:t>ón de contraseña el usuario debe ingresar el correo electrónico asociado a su usuario</w:t>
      </w:r>
      <w:r w:rsidR="009842FA">
        <w:t xml:space="preserve">, luego </w:t>
      </w:r>
      <w:r w:rsidR="00C77E99">
        <w:t>debe presionar el botón “</w:t>
      </w:r>
      <w:r w:rsidR="00F6121E">
        <w:t>Enviar</w:t>
      </w:r>
      <w:r w:rsidR="00C77E99">
        <w:t xml:space="preserve">” </w:t>
      </w:r>
      <w:r w:rsidR="005E5D6F">
        <w:t>para finalizar el proceso.</w:t>
      </w:r>
    </w:p>
    <w:p w14:paraId="60E77591" w14:textId="14BDFF4D" w:rsidR="00140882" w:rsidRDefault="00F743C9" w:rsidP="00140882">
      <w:pPr>
        <w:pStyle w:val="Textoindependiente"/>
        <w:jc w:val="both"/>
      </w:pPr>
      <w:r>
        <w:rPr>
          <w:noProof/>
          <w:lang w:eastAsia="es-CL" w:bidi="ar-SA"/>
        </w:rPr>
        <mc:AlternateContent>
          <mc:Choice Requires="wps">
            <w:drawing>
              <wp:anchor distT="0" distB="0" distL="114300" distR="114300" simplePos="0" relativeHeight="251707392" behindDoc="0" locked="0" layoutInCell="1" allowOverlap="1" wp14:anchorId="0983DB8E" wp14:editId="7EC51676">
                <wp:simplePos x="0" y="0"/>
                <wp:positionH relativeFrom="margin">
                  <wp:align>right</wp:align>
                </wp:positionH>
                <wp:positionV relativeFrom="paragraph">
                  <wp:posOffset>222250</wp:posOffset>
                </wp:positionV>
                <wp:extent cx="6307200" cy="4210050"/>
                <wp:effectExtent l="0" t="0" r="17780" b="1905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7200" cy="4210050"/>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DB3800" id="Rectangle 3" o:spid="_x0000_s1026" style="position:absolute;margin-left:445.45pt;margin-top:17.5pt;width:496.65pt;height:331.5pt;z-index:2517073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" filled="f" strokeweight=".26mm">
                <v:stroke endcap="square"/>
                <w10:wrap anchorx="margin"/>
              </v:rect>
            </w:pict>
          </mc:Fallback>
        </mc:AlternateContent>
      </w:r>
      <w:r w:rsidR="0039247D">
        <w:rPr>
          <w:noProof/>
          <w:color w:val="000000"/>
          <w:lang w:eastAsia="es-CL" w:bidi="ar-SA"/>
        </w:rPr>
        <w:drawing>
          <wp:anchor distT="0" distB="0" distL="0" distR="0" simplePos="0" relativeHeight="251708416" behindDoc="0" locked="0" layoutInCell="1" allowOverlap="1" wp14:anchorId="37DC799D" wp14:editId="06DCB8FC">
            <wp:simplePos x="0" y="0"/>
            <wp:positionH relativeFrom="margin">
              <wp:posOffset>69850</wp:posOffset>
            </wp:positionH>
            <wp:positionV relativeFrom="paragraph">
              <wp:posOffset>269875</wp:posOffset>
            </wp:positionV>
            <wp:extent cx="6192000" cy="3877818"/>
            <wp:effectExtent l="0" t="0" r="0" b="8890"/>
            <wp:wrapSquare wrapText="largest"/>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11383" r="12471" b="4752"/>
                    <a:stretch/>
                  </pic:blipFill>
                  <pic:spPr bwMode="auto">
                    <a:xfrm>
                      <a:off x="0" y="0"/>
                      <a:ext cx="6192000" cy="3877818"/>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9620E8" w14:textId="6FB678C4" w:rsidR="00140882" w:rsidRDefault="00140882" w:rsidP="00140882">
      <w:pPr>
        <w:pStyle w:val="Textoindependiente"/>
        <w:spacing w:before="240" w:after="0"/>
        <w:jc w:val="both"/>
        <w:rPr>
          <w:color w:val="000000"/>
          <w:lang w:bidi="ar-SA"/>
        </w:rPr>
      </w:pPr>
      <w:r>
        <w:rPr>
          <w:color w:val="000000"/>
          <w:lang w:bidi="ar-SA"/>
        </w:rPr>
        <w:t xml:space="preserve"> Figura 2.</w:t>
      </w:r>
    </w:p>
    <w:p w14:paraId="5C7926F7" w14:textId="07CFD753" w:rsidR="00140882" w:rsidRDefault="00140882" w:rsidP="00140882">
      <w:pPr>
        <w:spacing w:before="120"/>
      </w:pPr>
      <w:r>
        <w:t xml:space="preserve">Paso 1: </w:t>
      </w:r>
      <w:r w:rsidR="00A43852">
        <w:t>Ingresar correo electrónico</w:t>
      </w:r>
      <w:r>
        <w:t>.</w:t>
      </w:r>
    </w:p>
    <w:p w14:paraId="2ED8C4E6" w14:textId="63C694F3" w:rsidR="00140882" w:rsidRDefault="00140882" w:rsidP="00140882">
      <w:pPr>
        <w:rPr>
          <w:color w:val="000000"/>
          <w:lang w:bidi="ar-SA"/>
        </w:rPr>
      </w:pPr>
      <w:r>
        <w:rPr>
          <w:color w:val="000000"/>
          <w:lang w:bidi="ar-SA"/>
        </w:rPr>
        <w:t xml:space="preserve">Paso 2: </w:t>
      </w:r>
      <w:r w:rsidR="00123643">
        <w:rPr>
          <w:color w:val="000000"/>
          <w:lang w:bidi="ar-SA"/>
        </w:rPr>
        <w:t>Recuperar Contraseña</w:t>
      </w:r>
      <w:r>
        <w:rPr>
          <w:color w:val="000000"/>
          <w:lang w:bidi="ar-SA"/>
        </w:rPr>
        <w:t>.</w:t>
      </w:r>
    </w:p>
    <w:p w14:paraId="2D570E18" w14:textId="77777777" w:rsidR="00A07DC7" w:rsidRDefault="00A07DC7">
      <w:pPr>
        <w:pStyle w:val="Textoindependiente"/>
        <w:jc w:val="both"/>
      </w:pPr>
    </w:p>
    <w:p w14:paraId="446544D1" w14:textId="4FEB19E4" w:rsidR="00535FEF" w:rsidRDefault="008137B5" w:rsidP="00FD4D1E">
      <w:pPr>
        <w:pStyle w:val="Ttulo1"/>
      </w:pPr>
      <w:r>
        <w:rPr>
          <w:rFonts w:eastAsia="Arial" w:cs="Arial"/>
        </w:rPr>
        <w:br w:type="page"/>
      </w:r>
      <w:r w:rsidR="003921E1" w:rsidRPr="004D31EB">
        <w:lastRenderedPageBreak/>
        <w:t xml:space="preserve"> </w:t>
      </w:r>
      <w:bookmarkStart w:id="4" w:name="_Toc491161640"/>
      <w:r w:rsidR="00FD4D1E">
        <w:t>Menú Principal</w:t>
      </w:r>
      <w:bookmarkEnd w:id="4"/>
    </w:p>
    <w:p w14:paraId="55DEF4BD" w14:textId="7AC9102F" w:rsidR="00597BBF" w:rsidRDefault="00A154C3" w:rsidP="00597BBF">
      <w:pPr>
        <w:pStyle w:val="Textoindependiente"/>
        <w:jc w:val="both"/>
      </w:pPr>
      <w:r>
        <w:rPr>
          <w:noProof/>
          <w:lang w:eastAsia="es-CL" w:bidi="ar-SA"/>
        </w:rPr>
        <w:drawing>
          <wp:anchor distT="0" distB="0" distL="114300" distR="114300" simplePos="0" relativeHeight="251660288" behindDoc="0" locked="0" layoutInCell="1" allowOverlap="1" wp14:anchorId="655FDEF5" wp14:editId="35907EEB">
            <wp:simplePos x="0" y="0"/>
            <wp:positionH relativeFrom="margin">
              <wp:posOffset>70485</wp:posOffset>
            </wp:positionH>
            <wp:positionV relativeFrom="paragraph">
              <wp:posOffset>1299845</wp:posOffset>
            </wp:positionV>
            <wp:extent cx="6191250" cy="3230245"/>
            <wp:effectExtent l="0" t="0" r="0" b="8255"/>
            <wp:wrapSquare wrapText="bothSides"/>
            <wp:docPr id="343"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S-Jaime\Documents\Bodega\Manuales\Material Bodega\menuPrincipal1_de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91250" cy="323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6B3">
        <w:rPr>
          <w:noProof/>
          <w:lang w:eastAsia="es-CL" w:bidi="ar-SA"/>
        </w:rPr>
        <mc:AlternateContent>
          <mc:Choice Requires="wps">
            <w:drawing>
              <wp:anchor distT="0" distB="0" distL="114300" distR="114300" simplePos="0" relativeHeight="251659264" behindDoc="0" locked="0" layoutInCell="1" allowOverlap="1" wp14:anchorId="5D939645" wp14:editId="0E7EE7D5">
                <wp:simplePos x="0" y="0"/>
                <wp:positionH relativeFrom="margin">
                  <wp:align>right</wp:align>
                </wp:positionH>
                <wp:positionV relativeFrom="paragraph">
                  <wp:posOffset>1223645</wp:posOffset>
                </wp:positionV>
                <wp:extent cx="6305550" cy="3581400"/>
                <wp:effectExtent l="0" t="0" r="19050" b="19050"/>
                <wp:wrapNone/>
                <wp:docPr id="5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3581400"/>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E5A760" id="Rectangle 134" o:spid="_x0000_s1026" style="position:absolute;margin-left:445.3pt;margin-top:96.35pt;width:496.5pt;height:282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" filled="f" strokeweight=".26mm">
                <v:stroke endcap="square"/>
                <w10:wrap anchorx="margin"/>
              </v:rect>
            </w:pict>
          </mc:Fallback>
        </mc:AlternateContent>
      </w:r>
      <w:r w:rsidR="00597BBF">
        <w:t>Una vez validadas las credenciales del usuario, el sistema lo direccionará a la pantalla de inicio. En la cual se desplegará un menú lateral</w:t>
      </w:r>
      <w:r w:rsidR="008B0C07">
        <w:t>,</w:t>
      </w:r>
      <w:r w:rsidR="00597BBF">
        <w:t xml:space="preserve"> el cual permite navegar por los distintos módulos del sistema y sus respectivas opciones. Además a lo mencionado puede ocultar dicho menú presionando sobre el botón </w:t>
      </w:r>
      <w:r w:rsidR="00597BBF">
        <w:rPr>
          <w:noProof/>
          <w:lang w:eastAsia="es-CL" w:bidi="ar-SA"/>
        </w:rPr>
        <w:drawing>
          <wp:inline distT="0" distB="0" distL="0" distR="0" wp14:anchorId="3FB3656A" wp14:editId="2D9F8919">
            <wp:extent cx="251345" cy="230400"/>
            <wp:effectExtent l="0" t="0" r="0" b="0"/>
            <wp:docPr id="342" name="Imagen 342" descr="C:\Users\DMS-Jaime\Documents\Bodega\Manuales\Material Bodega\bt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S-Jaime\Documents\Bodega\Manuales\Material Bodega\btn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345" cy="230400"/>
                    </a:xfrm>
                    <a:prstGeom prst="rect">
                      <a:avLst/>
                    </a:prstGeom>
                    <a:noFill/>
                    <a:ln>
                      <a:noFill/>
                    </a:ln>
                  </pic:spPr>
                </pic:pic>
              </a:graphicData>
            </a:graphic>
          </wp:inline>
        </w:drawing>
      </w:r>
      <w:r w:rsidR="00597BBF">
        <w:t xml:space="preserve"> ubicado en la parte superior izquie</w:t>
      </w:r>
      <w:r w:rsidR="007E06FA">
        <w:t>rda</w:t>
      </w:r>
      <w:r w:rsidR="00597BBF">
        <w:t xml:space="preserve"> para permitir extender el espacio en pantalla</w:t>
      </w:r>
      <w:r w:rsidR="007E06FA">
        <w:t>, como se muestra en figura 3.</w:t>
      </w:r>
    </w:p>
    <w:p w14:paraId="51C0845D" w14:textId="2075FDC5" w:rsidR="00FD4D1E" w:rsidRDefault="00FD2DF1" w:rsidP="00CC49E8">
      <w:pPr>
        <w:spacing w:before="240"/>
      </w:pPr>
      <w:r>
        <w:t xml:space="preserve"> Figura 3</w:t>
      </w:r>
      <w:r w:rsidR="00EA096B">
        <w:t>.</w:t>
      </w:r>
    </w:p>
    <w:p w14:paraId="5D5C51D7" w14:textId="55F2B863" w:rsidR="00D4415A" w:rsidRDefault="00113A13" w:rsidP="00CC72DC">
      <w:pPr>
        <w:spacing w:before="120"/>
      </w:pPr>
      <w:r>
        <w:t>Opción 1:</w:t>
      </w:r>
      <w:r w:rsidR="005556B3">
        <w:t xml:space="preserve"> Seleccionar </w:t>
      </w:r>
      <w:r w:rsidR="00771A40">
        <w:t>módulo.</w:t>
      </w:r>
    </w:p>
    <w:p w14:paraId="709F6DF5" w14:textId="1D7F9C51" w:rsidR="00113A13" w:rsidRDefault="00113A13" w:rsidP="00517FBC">
      <w:r>
        <w:t>Opción 2:</w:t>
      </w:r>
      <w:r w:rsidR="00C2724A">
        <w:t xml:space="preserve"> </w:t>
      </w:r>
      <w:r w:rsidR="009B6570">
        <w:t>Ocultar menú.</w:t>
      </w:r>
    </w:p>
    <w:p w14:paraId="439CA332" w14:textId="77777777" w:rsidR="00476700" w:rsidRDefault="00476700" w:rsidP="00517FBC"/>
    <w:p w14:paraId="3CD3A9C4" w14:textId="26D5F3BB" w:rsidR="00095D35" w:rsidRDefault="00095D35" w:rsidP="003F2515">
      <w:pPr>
        <w:pStyle w:val="Ttulo1"/>
      </w:pPr>
      <w:r>
        <w:br w:type="page"/>
      </w:r>
      <w:bookmarkStart w:id="5" w:name="_Toc491161641"/>
      <w:r w:rsidR="003F2515">
        <w:lastRenderedPageBreak/>
        <w:t>Administraci</w:t>
      </w:r>
      <w:r w:rsidR="003E6807">
        <w:t>ón</w:t>
      </w:r>
      <w:bookmarkEnd w:id="5"/>
    </w:p>
    <w:p w14:paraId="2E591525" w14:textId="03CB701C" w:rsidR="003E6807" w:rsidRDefault="003E6807" w:rsidP="003E6807">
      <w:pPr>
        <w:pStyle w:val="Ttulo2"/>
      </w:pPr>
      <w:bookmarkStart w:id="6" w:name="_Toc491161642"/>
      <w:r>
        <w:t xml:space="preserve">Ver </w:t>
      </w:r>
      <w:r w:rsidR="00A83631">
        <w:t>T</w:t>
      </w:r>
      <w:r w:rsidR="00085671">
        <w:t xml:space="preserve">ipos de </w:t>
      </w:r>
      <w:r w:rsidR="00A83631">
        <w:t>L</w:t>
      </w:r>
      <w:r w:rsidR="00085671">
        <w:t>icencias</w:t>
      </w:r>
      <w:bookmarkEnd w:id="6"/>
    </w:p>
    <w:p w14:paraId="09174F82" w14:textId="0C750E26" w:rsidR="000F6729" w:rsidRDefault="000F6729" w:rsidP="000F6729">
      <w:pPr>
        <w:pStyle w:val="Textoindependiente"/>
        <w:jc w:val="both"/>
        <w:rPr>
          <w:kern w:val="2"/>
        </w:rPr>
      </w:pPr>
      <w:r>
        <w:t xml:space="preserve">Mediante la opción “Ver Tipos de Licencias”, incluida en el módulo “Administración” el sistema permite la gestión de los </w:t>
      </w:r>
      <w:r w:rsidR="00663CDC">
        <w:t xml:space="preserve">tipos de licencias </w:t>
      </w:r>
      <w:r>
        <w:t>registrados en el mismo.</w:t>
      </w:r>
    </w:p>
    <w:p w14:paraId="5E51E140" w14:textId="77777777" w:rsidR="000F6729" w:rsidRDefault="000F6729" w:rsidP="000F6729">
      <w:pPr>
        <w:pStyle w:val="Textoindependiente"/>
        <w:spacing w:after="0"/>
        <w:rPr>
          <w:b/>
        </w:rPr>
      </w:pPr>
    </w:p>
    <w:p w14:paraId="063B48D8" w14:textId="303FBD44" w:rsidR="000F6729" w:rsidRDefault="000F6729" w:rsidP="000F6729">
      <w:pPr>
        <w:pStyle w:val="Textoindependiente"/>
        <w:jc w:val="both"/>
      </w:pPr>
      <w:r>
        <w:t xml:space="preserve">Una vez seleccionada la opción, el sistema desplegará un listado de los </w:t>
      </w:r>
      <w:r w:rsidR="00C07C47">
        <w:t>tipos de licencia registrados</w:t>
      </w:r>
      <w:r>
        <w:t xml:space="preserve">. Adicionalmente, el usuario podrá editar, habilitar o deshabilitar un </w:t>
      </w:r>
      <w:r w:rsidR="005848DC">
        <w:t xml:space="preserve">tipo de licencia </w:t>
      </w:r>
      <w:r>
        <w:t>presionando los botones ubicados en las columnas correspondientes al registro.</w:t>
      </w:r>
    </w:p>
    <w:p w14:paraId="2B662BDC" w14:textId="77777777" w:rsidR="000F6729" w:rsidRDefault="000F6729" w:rsidP="000F6729">
      <w:pPr>
        <w:pStyle w:val="Textoindependiente"/>
        <w:spacing w:after="0"/>
      </w:pPr>
    </w:p>
    <w:p w14:paraId="09AD62E7" w14:textId="351BB3BA" w:rsidR="000F6729" w:rsidRDefault="00355A37" w:rsidP="000F6729">
      <w:pPr>
        <w:pStyle w:val="Textoindependiente"/>
        <w:jc w:val="both"/>
      </w:pPr>
      <w:r>
        <w:rPr>
          <w:noProof/>
          <w:lang w:eastAsia="es-CL" w:bidi="ar-SA"/>
        </w:rPr>
        <mc:AlternateContent>
          <mc:Choice Requires="wps">
            <w:drawing>
              <wp:anchor distT="0" distB="0" distL="114300" distR="114300" simplePos="0" relativeHeight="251710464" behindDoc="0" locked="0" layoutInCell="1" allowOverlap="1" wp14:anchorId="6345BFEA" wp14:editId="0953B0B7">
                <wp:simplePos x="0" y="0"/>
                <wp:positionH relativeFrom="margin">
                  <wp:align>right</wp:align>
                </wp:positionH>
                <wp:positionV relativeFrom="paragraph">
                  <wp:posOffset>728345</wp:posOffset>
                </wp:positionV>
                <wp:extent cx="6307455" cy="3190875"/>
                <wp:effectExtent l="0" t="0" r="17145" b="28575"/>
                <wp:wrapNone/>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7455" cy="3190875"/>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E4AC5C" id="Rectángulo 40" o:spid="_x0000_s1026" style="position:absolute;margin-left:445.45pt;margin-top:57.35pt;width:496.65pt;height:251.25pt;z-index:2517104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" filled="f" strokeweight=".26mm">
                <v:stroke endcap="square"/>
                <w10:wrap anchorx="margin"/>
              </v:rect>
            </w:pict>
          </mc:Fallback>
        </mc:AlternateContent>
      </w:r>
      <w:r>
        <w:rPr>
          <w:noProof/>
          <w:lang w:eastAsia="es-CL" w:bidi="ar-SA"/>
        </w:rPr>
        <w:drawing>
          <wp:anchor distT="0" distB="0" distL="0" distR="0" simplePos="0" relativeHeight="251711488" behindDoc="0" locked="0" layoutInCell="1" allowOverlap="1" wp14:anchorId="05E04DDA" wp14:editId="7B3E9FDF">
            <wp:simplePos x="0" y="0"/>
            <wp:positionH relativeFrom="margin">
              <wp:posOffset>70485</wp:posOffset>
            </wp:positionH>
            <wp:positionV relativeFrom="paragraph">
              <wp:posOffset>775970</wp:posOffset>
            </wp:positionV>
            <wp:extent cx="6191885" cy="2876550"/>
            <wp:effectExtent l="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pic:cNvPicPr>
                      <a:picLocks noChangeAspect="1" noChangeArrowheads="1"/>
                    </pic:cNvPicPr>
                  </pic:nvPicPr>
                  <pic:blipFill rotWithShape="1">
                    <a:blip r:embed="rId14">
                      <a:extLst>
                        <a:ext uri="{28A0092B-C50C-407E-A947-70E740481C1C}">
                          <a14:useLocalDpi xmlns:a14="http://schemas.microsoft.com/office/drawing/2010/main" val="0"/>
                        </a:ext>
                      </a:extLst>
                    </a:blip>
                    <a:srcRect b="4086"/>
                    <a:stretch/>
                  </pic:blipFill>
                  <pic:spPr bwMode="auto">
                    <a:xfrm>
                      <a:off x="0" y="0"/>
                      <a:ext cx="6191885" cy="287655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6729">
        <w:t xml:space="preserve">En conjunto a lo ya mencionado, se pueden agregar nuevos </w:t>
      </w:r>
      <w:r w:rsidR="000E469B">
        <w:t xml:space="preserve">tipos de licencia </w:t>
      </w:r>
      <w:r w:rsidR="000F6729">
        <w:t xml:space="preserve">al sistema haciendo click sobre el botón “Agregar </w:t>
      </w:r>
      <w:r w:rsidR="0034503F">
        <w:t>tipo de licencia</w:t>
      </w:r>
      <w:r w:rsidR="000F6729">
        <w:t>” (Punto</w:t>
      </w:r>
      <w:r w:rsidR="00623745">
        <w:t xml:space="preserve"> 4.1</w:t>
      </w:r>
      <w:r w:rsidR="000F6729">
        <w:t>.1) ubicado en la esquina superior derecha de la pantalla, como se muestra en figura 4.</w:t>
      </w:r>
    </w:p>
    <w:p w14:paraId="5BB7F270" w14:textId="0B08D187" w:rsidR="000F6729" w:rsidRDefault="000F6729" w:rsidP="000F6729">
      <w:pPr>
        <w:pStyle w:val="Textoindependiente"/>
        <w:spacing w:before="240" w:after="120"/>
        <w:jc w:val="both"/>
        <w:rPr>
          <w:color w:val="000000"/>
          <w:lang w:bidi="ar-SA"/>
        </w:rPr>
      </w:pPr>
      <w:r>
        <w:rPr>
          <w:color w:val="000000"/>
          <w:lang w:bidi="ar-SA"/>
        </w:rPr>
        <w:t xml:space="preserve"> Figura 4.</w:t>
      </w:r>
    </w:p>
    <w:p w14:paraId="3ADC8735" w14:textId="5B01B182" w:rsidR="000F6729" w:rsidRDefault="000F6729" w:rsidP="000F6729">
      <w:pPr>
        <w:spacing w:before="120"/>
      </w:pPr>
      <w:r>
        <w:t xml:space="preserve">Paso 1: Ingresar a mantenedor de </w:t>
      </w:r>
      <w:r w:rsidR="00114A91">
        <w:t>tipo de licencias</w:t>
      </w:r>
      <w:r>
        <w:t>.</w:t>
      </w:r>
    </w:p>
    <w:p w14:paraId="393BD1E6" w14:textId="275C8A64" w:rsidR="000F6729" w:rsidRDefault="000F6729" w:rsidP="000F6729">
      <w:pPr>
        <w:rPr>
          <w:color w:val="000000"/>
          <w:lang w:bidi="ar-SA"/>
        </w:rPr>
      </w:pPr>
      <w:r>
        <w:rPr>
          <w:color w:val="000000"/>
          <w:lang w:bidi="ar-SA"/>
        </w:rPr>
        <w:t xml:space="preserve">Opción 1: Agregar nuevo </w:t>
      </w:r>
      <w:r w:rsidR="00114A91">
        <w:rPr>
          <w:color w:val="000000"/>
          <w:lang w:bidi="ar-SA"/>
        </w:rPr>
        <w:t>tipo de licencia</w:t>
      </w:r>
      <w:r>
        <w:rPr>
          <w:color w:val="000000"/>
          <w:lang w:bidi="ar-SA"/>
        </w:rPr>
        <w:t>.</w:t>
      </w:r>
    </w:p>
    <w:p w14:paraId="46F02FA2" w14:textId="5FD0BB89" w:rsidR="000F6729" w:rsidRDefault="000F6729" w:rsidP="000F6729">
      <w:pPr>
        <w:rPr>
          <w:color w:val="000000"/>
          <w:lang w:bidi="ar-SA"/>
        </w:rPr>
      </w:pPr>
      <w:r>
        <w:rPr>
          <w:color w:val="000000"/>
          <w:lang w:bidi="ar-SA"/>
        </w:rPr>
        <w:t xml:space="preserve">Opción 2: Editar </w:t>
      </w:r>
      <w:r w:rsidR="00114A91">
        <w:rPr>
          <w:color w:val="000000"/>
          <w:lang w:bidi="ar-SA"/>
        </w:rPr>
        <w:t>registro</w:t>
      </w:r>
      <w:r>
        <w:rPr>
          <w:color w:val="000000"/>
          <w:lang w:bidi="ar-SA"/>
        </w:rPr>
        <w:t>.</w:t>
      </w:r>
    </w:p>
    <w:p w14:paraId="618B4EAF" w14:textId="7B38C8D1" w:rsidR="00953AA3" w:rsidRDefault="000F6729" w:rsidP="00CD5771">
      <w:pPr>
        <w:pStyle w:val="Textoindependiente"/>
        <w:spacing w:after="0" w:line="240" w:lineRule="auto"/>
      </w:pPr>
      <w:r>
        <w:t xml:space="preserve">Opción 3: Habilitar/Deshabilitar </w:t>
      </w:r>
      <w:r w:rsidR="00114A91">
        <w:t>tipo de licencia</w:t>
      </w:r>
      <w:r>
        <w:t>.</w:t>
      </w:r>
      <w:r w:rsidR="00953AA3">
        <w:br w:type="page"/>
      </w:r>
    </w:p>
    <w:p w14:paraId="5C5419E3" w14:textId="11B44037" w:rsidR="000F6729" w:rsidRDefault="00A37203" w:rsidP="00A37203">
      <w:pPr>
        <w:pStyle w:val="Ttulo3"/>
      </w:pPr>
      <w:r>
        <w:lastRenderedPageBreak/>
        <w:t xml:space="preserve">Agregar </w:t>
      </w:r>
      <w:r w:rsidR="009E56EB">
        <w:t>T</w:t>
      </w:r>
      <w:r>
        <w:t xml:space="preserve">ipo de </w:t>
      </w:r>
      <w:r w:rsidR="009E56EB">
        <w:t>L</w:t>
      </w:r>
      <w:r>
        <w:t>icencia</w:t>
      </w:r>
    </w:p>
    <w:p w14:paraId="3F284A2F" w14:textId="6D706B0E" w:rsidR="00EF15B2" w:rsidRDefault="00EF15B2" w:rsidP="00EF15B2">
      <w:pPr>
        <w:pStyle w:val="Texto1"/>
      </w:pPr>
      <w:r>
        <w:t xml:space="preserve">Al seleccionar la opción “Agregar </w:t>
      </w:r>
      <w:r w:rsidR="000D0E84">
        <w:t>tipo de licencia</w:t>
      </w:r>
      <w:r>
        <w:t xml:space="preserve">” el sistema desplegará el formulario para agregar un nuevo </w:t>
      </w:r>
      <w:r w:rsidR="002C7FC6">
        <w:t>tipo de licencia</w:t>
      </w:r>
      <w:r>
        <w:t xml:space="preserve">. Para esto el usuario debe </w:t>
      </w:r>
      <w:r w:rsidR="00843248">
        <w:t>ingresar el detalle del tipo de licencia.</w:t>
      </w:r>
    </w:p>
    <w:p w14:paraId="07B2BE9A" w14:textId="77777777" w:rsidR="00EF15B2" w:rsidRDefault="00EF15B2" w:rsidP="00EF15B2">
      <w:pPr>
        <w:pStyle w:val="Textoindependiente"/>
        <w:spacing w:after="0"/>
        <w:jc w:val="both"/>
      </w:pPr>
    </w:p>
    <w:p w14:paraId="6F46BF08" w14:textId="53878C3D" w:rsidR="00EF15B2" w:rsidRDefault="00617DA2" w:rsidP="00EF15B2">
      <w:pPr>
        <w:pStyle w:val="Textoindependiente"/>
        <w:jc w:val="both"/>
      </w:pPr>
      <w:r>
        <w:rPr>
          <w:noProof/>
          <w:lang w:eastAsia="es-CL" w:bidi="ar-SA"/>
        </w:rPr>
        <mc:AlternateContent>
          <mc:Choice Requires="wps">
            <w:drawing>
              <wp:anchor distT="0" distB="0" distL="114300" distR="114300" simplePos="0" relativeHeight="251713536" behindDoc="0" locked="0" layoutInCell="1" allowOverlap="1" wp14:anchorId="4F3B9EA9" wp14:editId="282A723C">
                <wp:simplePos x="0" y="0"/>
                <wp:positionH relativeFrom="margin">
                  <wp:align>right</wp:align>
                </wp:positionH>
                <wp:positionV relativeFrom="paragraph">
                  <wp:posOffset>518160</wp:posOffset>
                </wp:positionV>
                <wp:extent cx="6305550" cy="2752725"/>
                <wp:effectExtent l="0" t="0" r="19050" b="28575"/>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2752725"/>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3E02ED" id="Rectángulo 4" o:spid="_x0000_s1026" style="position:absolute;margin-left:445.3pt;margin-top:40.8pt;width:496.5pt;height:216.75pt;z-index:25171353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" filled="f" strokeweight=".26mm">
                <v:stroke endcap="square"/>
                <w10:wrap anchorx="margin"/>
              </v:rect>
            </w:pict>
          </mc:Fallback>
        </mc:AlternateContent>
      </w:r>
      <w:r>
        <w:rPr>
          <w:noProof/>
          <w:lang w:eastAsia="es-CL" w:bidi="ar-SA"/>
        </w:rPr>
        <w:drawing>
          <wp:anchor distT="0" distB="0" distL="114300" distR="114300" simplePos="0" relativeHeight="251714560" behindDoc="0" locked="0" layoutInCell="1" allowOverlap="1" wp14:anchorId="3D429A5A" wp14:editId="00E5210D">
            <wp:simplePos x="0" y="0"/>
            <wp:positionH relativeFrom="margin">
              <wp:align>center</wp:align>
            </wp:positionH>
            <wp:positionV relativeFrom="paragraph">
              <wp:posOffset>572770</wp:posOffset>
            </wp:positionV>
            <wp:extent cx="6192000" cy="2435921"/>
            <wp:effectExtent l="0" t="0" r="0"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15">
                      <a:extLst>
                        <a:ext uri="{28A0092B-C50C-407E-A947-70E740481C1C}">
                          <a14:useLocalDpi xmlns:a14="http://schemas.microsoft.com/office/drawing/2010/main" val="0"/>
                        </a:ext>
                      </a:extLst>
                    </a:blip>
                    <a:srcRect r="20763"/>
                    <a:stretch/>
                  </pic:blipFill>
                  <pic:spPr bwMode="auto">
                    <a:xfrm>
                      <a:off x="0" y="0"/>
                      <a:ext cx="6192000" cy="24359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15B2">
        <w:t xml:space="preserve">Finalmente, el usuario debe hacer click sobre el botón “Guardar” para agregar el nuevo </w:t>
      </w:r>
      <w:r w:rsidR="00E32825">
        <w:t xml:space="preserve">tipo de licencia </w:t>
      </w:r>
      <w:r w:rsidR="00EF15B2">
        <w:t xml:space="preserve">al sistema, como se muestra en figura </w:t>
      </w:r>
      <w:r w:rsidR="00A46F82">
        <w:t>5</w:t>
      </w:r>
      <w:r w:rsidR="00EF15B2">
        <w:t>.</w:t>
      </w:r>
    </w:p>
    <w:p w14:paraId="081B92BE" w14:textId="5C4774D3" w:rsidR="00EF15B2" w:rsidRDefault="00EF15B2" w:rsidP="00EF15B2">
      <w:pPr>
        <w:pStyle w:val="Textoindependiente"/>
        <w:spacing w:before="240" w:after="0"/>
      </w:pPr>
      <w:r>
        <w:t xml:space="preserve"> Figura </w:t>
      </w:r>
      <w:r w:rsidR="00A46F82">
        <w:t>5</w:t>
      </w:r>
      <w:r>
        <w:t>.</w:t>
      </w:r>
    </w:p>
    <w:p w14:paraId="24D927D1" w14:textId="5EFDC284" w:rsidR="00EF15B2" w:rsidRDefault="00EF15B2" w:rsidP="00EF15B2">
      <w:pPr>
        <w:spacing w:before="120"/>
      </w:pPr>
      <w:r>
        <w:t>Paso 1: Ingresar información solicitada.</w:t>
      </w:r>
    </w:p>
    <w:p w14:paraId="39D93785" w14:textId="63A57F8B" w:rsidR="00EF15B2" w:rsidRDefault="00EF15B2" w:rsidP="00EF15B2">
      <w:r>
        <w:t xml:space="preserve">Paso 2: Guardar </w:t>
      </w:r>
      <w:r w:rsidR="006E2AC9">
        <w:t>tipo de licencia</w:t>
      </w:r>
      <w:r>
        <w:t>.</w:t>
      </w:r>
    </w:p>
    <w:p w14:paraId="4B102E9C" w14:textId="77777777" w:rsidR="004A18B5" w:rsidRPr="004A18B5" w:rsidRDefault="004A18B5" w:rsidP="004A18B5">
      <w:pPr>
        <w:pStyle w:val="Textoindependiente"/>
      </w:pPr>
    </w:p>
    <w:p w14:paraId="114B3ED8" w14:textId="77777777" w:rsidR="000F6729" w:rsidRDefault="000F6729" w:rsidP="003E6807">
      <w:pPr>
        <w:pStyle w:val="Textoindependiente"/>
      </w:pPr>
    </w:p>
    <w:p w14:paraId="7BCAC3DE" w14:textId="77777777" w:rsidR="00A1091C" w:rsidRDefault="00A1091C">
      <w:pPr>
        <w:suppressAutoHyphens w:val="0"/>
        <w:rPr>
          <w:rFonts w:cs="Arial"/>
          <w:b/>
          <w:sz w:val="28"/>
          <w:szCs w:val="32"/>
        </w:rPr>
      </w:pPr>
      <w:bookmarkStart w:id="7" w:name="_Toc491161643"/>
      <w:r>
        <w:br w:type="page"/>
      </w:r>
    </w:p>
    <w:p w14:paraId="1C3C8691" w14:textId="165CB82B" w:rsidR="003E6807" w:rsidRDefault="003E6807" w:rsidP="00976DC9">
      <w:pPr>
        <w:pStyle w:val="Ttulo2"/>
      </w:pPr>
      <w:r>
        <w:lastRenderedPageBreak/>
        <w:t xml:space="preserve">Ver </w:t>
      </w:r>
      <w:r w:rsidR="001978FE">
        <w:t>T</w:t>
      </w:r>
      <w:r w:rsidR="00085671">
        <w:t xml:space="preserve">ipos de </w:t>
      </w:r>
      <w:r w:rsidR="001978FE">
        <w:t>V</w:t>
      </w:r>
      <w:r w:rsidR="00085671">
        <w:t>ehículos</w:t>
      </w:r>
      <w:bookmarkEnd w:id="7"/>
    </w:p>
    <w:p w14:paraId="3CEC28DD" w14:textId="51C517CD" w:rsidR="007C7362" w:rsidRDefault="007C7362" w:rsidP="007C7362">
      <w:pPr>
        <w:pStyle w:val="Texto1"/>
      </w:pPr>
      <w:r>
        <w:t xml:space="preserve">El usuario podrá visualizar y gestionar los tipos de vehículos contenidos en el sistema de abastecimiento. Para esto debe ingresar mediante la opción “Ver </w:t>
      </w:r>
      <w:r w:rsidR="00150828">
        <w:t>tipos de vehículos</w:t>
      </w:r>
      <w:r>
        <w:t>”, incluida en el módulo “Administración”.</w:t>
      </w:r>
    </w:p>
    <w:p w14:paraId="4AE87B67" w14:textId="77777777" w:rsidR="007C7362" w:rsidRDefault="007C7362" w:rsidP="007C7362">
      <w:pPr>
        <w:pStyle w:val="Textoindependiente"/>
        <w:spacing w:after="0"/>
      </w:pPr>
    </w:p>
    <w:p w14:paraId="53D30572" w14:textId="0E8C5F62" w:rsidR="007C7362" w:rsidRDefault="007C7362" w:rsidP="007C7362">
      <w:pPr>
        <w:pStyle w:val="Texto1"/>
      </w:pPr>
      <w:r>
        <w:t xml:space="preserve">Una vez seleccionada la opción mencionada, el sistema desplegará un listado de los </w:t>
      </w:r>
      <w:r w:rsidR="00853F41">
        <w:t xml:space="preserve">tipos de vehículos </w:t>
      </w:r>
      <w:r w:rsidR="00B66065">
        <w:t>guardados con anterioridad</w:t>
      </w:r>
      <w:r>
        <w:t xml:space="preserve">. Adicionalmente, podrá editar, habilitar y/o deshabilitar dichos </w:t>
      </w:r>
      <w:r w:rsidR="006859C8">
        <w:t xml:space="preserve">tipos de vehículos </w:t>
      </w:r>
      <w:r>
        <w:t>presionando sobre los botones ubicados en las columnas correspondientes al registro.</w:t>
      </w:r>
    </w:p>
    <w:p w14:paraId="6184B6E3" w14:textId="77777777" w:rsidR="007C7362" w:rsidRDefault="007C7362" w:rsidP="007C7362">
      <w:pPr>
        <w:pStyle w:val="Textoindependiente"/>
        <w:spacing w:after="0"/>
      </w:pPr>
    </w:p>
    <w:p w14:paraId="3B68FF74" w14:textId="1B80C788" w:rsidR="007C7362" w:rsidRDefault="00447C02" w:rsidP="007C7362">
      <w:pPr>
        <w:pStyle w:val="Textoindependiente"/>
        <w:jc w:val="both"/>
      </w:pPr>
      <w:r>
        <w:rPr>
          <w:noProof/>
          <w:kern w:val="2"/>
          <w:lang w:eastAsia="es-CL" w:bidi="ar-SA"/>
        </w:rPr>
        <mc:AlternateContent>
          <mc:Choice Requires="wps">
            <w:drawing>
              <wp:anchor distT="0" distB="0" distL="114300" distR="114300" simplePos="0" relativeHeight="251716608" behindDoc="0" locked="0" layoutInCell="1" allowOverlap="1" wp14:anchorId="66CE7F05" wp14:editId="1B028398">
                <wp:simplePos x="0" y="0"/>
                <wp:positionH relativeFrom="margin">
                  <wp:align>right</wp:align>
                </wp:positionH>
                <wp:positionV relativeFrom="paragraph">
                  <wp:posOffset>725170</wp:posOffset>
                </wp:positionV>
                <wp:extent cx="6307455" cy="2971800"/>
                <wp:effectExtent l="0" t="0" r="17145" b="19050"/>
                <wp:wrapNone/>
                <wp:docPr id="35"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7455" cy="2971800"/>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BE36BE" id="Rectángulo 35" o:spid="_x0000_s1026" style="position:absolute;margin-left:445.45pt;margin-top:57.1pt;width:496.65pt;height:234pt;z-index:25171660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" filled="f" strokeweight=".26mm">
                <v:stroke endcap="square"/>
                <w10:wrap anchorx="margin"/>
              </v:rect>
            </w:pict>
          </mc:Fallback>
        </mc:AlternateContent>
      </w:r>
      <w:r>
        <w:rPr>
          <w:noProof/>
          <w:kern w:val="2"/>
          <w:lang w:eastAsia="es-CL" w:bidi="ar-SA"/>
        </w:rPr>
        <w:drawing>
          <wp:anchor distT="0" distB="0" distL="0" distR="0" simplePos="0" relativeHeight="251717632" behindDoc="0" locked="0" layoutInCell="1" allowOverlap="1" wp14:anchorId="65EFAE4E" wp14:editId="34515034">
            <wp:simplePos x="0" y="0"/>
            <wp:positionH relativeFrom="margin">
              <wp:posOffset>69850</wp:posOffset>
            </wp:positionH>
            <wp:positionV relativeFrom="paragraph">
              <wp:posOffset>772795</wp:posOffset>
            </wp:positionV>
            <wp:extent cx="6192000" cy="2662946"/>
            <wp:effectExtent l="0" t="0" r="0" b="4445"/>
            <wp:wrapSquare wrapText="largest"/>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92000" cy="2662946"/>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7362">
        <w:t xml:space="preserve">En conjunto a lo ya mencionado, se pueden agregar nuevos </w:t>
      </w:r>
      <w:r w:rsidR="00D36F96">
        <w:t xml:space="preserve">tipos de vehículos </w:t>
      </w:r>
      <w:r w:rsidR="007C7362">
        <w:t xml:space="preserve">al sistema haciendo click sobre el botón “Agregar </w:t>
      </w:r>
      <w:r w:rsidR="00561450">
        <w:t>tipos de vehículos</w:t>
      </w:r>
      <w:r w:rsidR="007C7362">
        <w:t>” (Punto 4.2.1) ubicado en la esquina superior derecha de la pantalla, como se muestra en figura 6.</w:t>
      </w:r>
    </w:p>
    <w:p w14:paraId="461CC893" w14:textId="440890A8" w:rsidR="007C7362" w:rsidRDefault="007C7362" w:rsidP="00447C02">
      <w:pPr>
        <w:pStyle w:val="Textoindependiente"/>
        <w:spacing w:before="240" w:after="120"/>
        <w:jc w:val="both"/>
        <w:rPr>
          <w:color w:val="000000"/>
          <w:lang w:bidi="ar-SA"/>
        </w:rPr>
      </w:pPr>
      <w:r>
        <w:rPr>
          <w:color w:val="000000"/>
          <w:lang w:bidi="ar-SA"/>
        </w:rPr>
        <w:t xml:space="preserve"> Figura 6.</w:t>
      </w:r>
    </w:p>
    <w:p w14:paraId="59479B86" w14:textId="4C790B4A" w:rsidR="007C7362" w:rsidRDefault="007C7362" w:rsidP="007C7362">
      <w:pPr>
        <w:spacing w:before="120"/>
      </w:pPr>
      <w:r>
        <w:t xml:space="preserve">Paso 1: Ingresar a mantenedor de </w:t>
      </w:r>
      <w:r w:rsidR="00D235B4">
        <w:t>tipos de vehículos</w:t>
      </w:r>
      <w:r>
        <w:t>.</w:t>
      </w:r>
    </w:p>
    <w:p w14:paraId="2B2641A4" w14:textId="45428D03" w:rsidR="007C7362" w:rsidRDefault="007C7362" w:rsidP="007C7362">
      <w:pPr>
        <w:rPr>
          <w:color w:val="000000"/>
          <w:lang w:bidi="ar-SA"/>
        </w:rPr>
      </w:pPr>
      <w:r>
        <w:rPr>
          <w:color w:val="000000"/>
          <w:lang w:bidi="ar-SA"/>
        </w:rPr>
        <w:t xml:space="preserve">Opción 1: Agregar </w:t>
      </w:r>
      <w:r w:rsidR="00D235B4">
        <w:rPr>
          <w:color w:val="000000"/>
          <w:lang w:bidi="ar-SA"/>
        </w:rPr>
        <w:t>nuevo tipo de vehículo</w:t>
      </w:r>
      <w:r>
        <w:rPr>
          <w:color w:val="000000"/>
          <w:lang w:bidi="ar-SA"/>
        </w:rPr>
        <w:t>.</w:t>
      </w:r>
    </w:p>
    <w:p w14:paraId="75B101DF" w14:textId="01478C6C" w:rsidR="007C7362" w:rsidRDefault="007C7362" w:rsidP="007C7362">
      <w:pPr>
        <w:rPr>
          <w:color w:val="000000"/>
          <w:lang w:bidi="ar-SA"/>
        </w:rPr>
      </w:pPr>
      <w:r>
        <w:rPr>
          <w:color w:val="000000"/>
          <w:lang w:bidi="ar-SA"/>
        </w:rPr>
        <w:t xml:space="preserve">Opción 2: Editar </w:t>
      </w:r>
      <w:r w:rsidR="00D235B4">
        <w:rPr>
          <w:color w:val="000000"/>
          <w:lang w:bidi="ar-SA"/>
        </w:rPr>
        <w:t>registro</w:t>
      </w:r>
      <w:r>
        <w:rPr>
          <w:color w:val="000000"/>
          <w:lang w:bidi="ar-SA"/>
        </w:rPr>
        <w:t>.</w:t>
      </w:r>
    </w:p>
    <w:p w14:paraId="3400925A" w14:textId="25876642" w:rsidR="007C7362" w:rsidRDefault="007C7362" w:rsidP="001978FE">
      <w:pPr>
        <w:pStyle w:val="Textoindependiente"/>
        <w:spacing w:after="0" w:line="240" w:lineRule="auto"/>
      </w:pPr>
      <w:r>
        <w:t xml:space="preserve">Opción 3: Deshabilitar/Habilitar/bloquear </w:t>
      </w:r>
      <w:r w:rsidR="00D235B4">
        <w:t>tipo de vehículo</w:t>
      </w:r>
      <w:r>
        <w:t>.</w:t>
      </w:r>
      <w:r>
        <w:br w:type="page"/>
      </w:r>
    </w:p>
    <w:p w14:paraId="14FB5094" w14:textId="40027758" w:rsidR="007C7362" w:rsidRPr="00BB472F" w:rsidRDefault="007C7362" w:rsidP="007C7362">
      <w:pPr>
        <w:pStyle w:val="Ttulo3"/>
      </w:pPr>
      <w:bookmarkStart w:id="8" w:name="_Toc491267174"/>
      <w:r>
        <w:lastRenderedPageBreak/>
        <w:t xml:space="preserve">Agregar </w:t>
      </w:r>
      <w:bookmarkEnd w:id="8"/>
      <w:r w:rsidR="001978FE">
        <w:t>Tipo de Vehículo</w:t>
      </w:r>
    </w:p>
    <w:p w14:paraId="084EF4FE" w14:textId="574B6AAD" w:rsidR="007C7362" w:rsidRDefault="007C7362" w:rsidP="007C7362">
      <w:pPr>
        <w:pStyle w:val="Texto1"/>
      </w:pPr>
      <w:r>
        <w:t xml:space="preserve">Al seleccionar la opción “Agregar </w:t>
      </w:r>
      <w:r w:rsidR="00CF6F25">
        <w:t>tipo</w:t>
      </w:r>
      <w:r w:rsidR="00716BF3">
        <w:t>s</w:t>
      </w:r>
      <w:r w:rsidR="00CF6F25">
        <w:t xml:space="preserve"> de vehículo</w:t>
      </w:r>
      <w:r w:rsidR="00716BF3">
        <w:t>s</w:t>
      </w:r>
      <w:r>
        <w:t xml:space="preserve">” el sistema desplegará el formulario para agregar un nuevo </w:t>
      </w:r>
      <w:r w:rsidR="00CF6F25">
        <w:t>tipo de vehículo</w:t>
      </w:r>
      <w:r>
        <w:t xml:space="preserve">. Para esto el usuario debe </w:t>
      </w:r>
      <w:r w:rsidR="00117D6E">
        <w:t xml:space="preserve">ingresar el nombre del </w:t>
      </w:r>
      <w:r w:rsidR="00716BF3">
        <w:t>mismo</w:t>
      </w:r>
      <w:r>
        <w:t>.</w:t>
      </w:r>
    </w:p>
    <w:p w14:paraId="581962BA" w14:textId="77777777" w:rsidR="007C7362" w:rsidRDefault="007C7362" w:rsidP="007C7362">
      <w:pPr>
        <w:pStyle w:val="Textoindependiente"/>
        <w:spacing w:after="0"/>
        <w:jc w:val="both"/>
      </w:pPr>
    </w:p>
    <w:p w14:paraId="60ED6B16" w14:textId="3BC3C7DC" w:rsidR="007C7362" w:rsidRDefault="00032DD9" w:rsidP="007C7362">
      <w:pPr>
        <w:pStyle w:val="Textoindependiente"/>
        <w:jc w:val="both"/>
      </w:pPr>
      <w:r>
        <w:rPr>
          <w:noProof/>
          <w:lang w:eastAsia="es-CL" w:bidi="ar-SA"/>
        </w:rPr>
        <mc:AlternateContent>
          <mc:Choice Requires="wps">
            <w:drawing>
              <wp:anchor distT="0" distB="0" distL="114300" distR="114300" simplePos="0" relativeHeight="251718656" behindDoc="0" locked="0" layoutInCell="1" allowOverlap="1" wp14:anchorId="6AD97992" wp14:editId="40650C43">
                <wp:simplePos x="0" y="0"/>
                <wp:positionH relativeFrom="margin">
                  <wp:align>right</wp:align>
                </wp:positionH>
                <wp:positionV relativeFrom="paragraph">
                  <wp:posOffset>519431</wp:posOffset>
                </wp:positionV>
                <wp:extent cx="6305550" cy="4000500"/>
                <wp:effectExtent l="0" t="0" r="19050" b="19050"/>
                <wp:wrapNone/>
                <wp:docPr id="3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000500"/>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28CF7B" id="Rectángulo 37" o:spid="_x0000_s1026" style="position:absolute;margin-left:445.3pt;margin-top:40.9pt;width:496.5pt;height:315pt;z-index:2517186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" filled="f" strokeweight=".26mm">
                <v:stroke endcap="square"/>
                <w10:wrap anchorx="margin"/>
              </v:rect>
            </w:pict>
          </mc:Fallback>
        </mc:AlternateContent>
      </w:r>
      <w:r>
        <w:rPr>
          <w:noProof/>
          <w:lang w:eastAsia="es-CL" w:bidi="ar-SA"/>
        </w:rPr>
        <w:drawing>
          <wp:anchor distT="0" distB="0" distL="114300" distR="114300" simplePos="0" relativeHeight="251719680" behindDoc="0" locked="0" layoutInCell="1" allowOverlap="1" wp14:anchorId="5CE109FE" wp14:editId="65BD3532">
            <wp:simplePos x="0" y="0"/>
            <wp:positionH relativeFrom="margin">
              <wp:align>center</wp:align>
            </wp:positionH>
            <wp:positionV relativeFrom="paragraph">
              <wp:posOffset>567055</wp:posOffset>
            </wp:positionV>
            <wp:extent cx="6192000" cy="3690140"/>
            <wp:effectExtent l="0" t="0" r="0" b="5715"/>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rotWithShape="1">
                    <a:blip r:embed="rId17">
                      <a:extLst>
                        <a:ext uri="{28A0092B-C50C-407E-A947-70E740481C1C}">
                          <a14:useLocalDpi xmlns:a14="http://schemas.microsoft.com/office/drawing/2010/main" val="0"/>
                        </a:ext>
                      </a:extLst>
                    </a:blip>
                    <a:srcRect r="3702"/>
                    <a:stretch/>
                  </pic:blipFill>
                  <pic:spPr bwMode="auto">
                    <a:xfrm>
                      <a:off x="0" y="0"/>
                      <a:ext cx="6192000" cy="3690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7362">
        <w:t xml:space="preserve">Finalmente, el usuario debe hacer click sobre el botón “Guardar” para agregar el nuevo </w:t>
      </w:r>
      <w:r w:rsidR="00117D6E">
        <w:t xml:space="preserve">registro </w:t>
      </w:r>
      <w:r w:rsidR="007C7362">
        <w:t>al sistema, como se muestra en figura 7.</w:t>
      </w:r>
    </w:p>
    <w:p w14:paraId="0F320BF4" w14:textId="77777777" w:rsidR="007C7362" w:rsidRDefault="007C7362" w:rsidP="007C7362">
      <w:pPr>
        <w:pStyle w:val="Textoindependiente"/>
        <w:spacing w:before="240" w:after="0"/>
      </w:pPr>
      <w:r>
        <w:t xml:space="preserve"> Figura 7.</w:t>
      </w:r>
    </w:p>
    <w:p w14:paraId="0E0144C5" w14:textId="77777777" w:rsidR="007C7362" w:rsidRDefault="007C7362" w:rsidP="007C7362">
      <w:pPr>
        <w:spacing w:before="120"/>
      </w:pPr>
      <w:r>
        <w:t>Paso 1: Ingresar información solicitada.</w:t>
      </w:r>
    </w:p>
    <w:p w14:paraId="61B7E4B9" w14:textId="2C71DFD8" w:rsidR="007C7362" w:rsidRDefault="007C7362" w:rsidP="007C7362">
      <w:r>
        <w:t xml:space="preserve">Paso 2: Guardar </w:t>
      </w:r>
      <w:r w:rsidR="00AB6E8A">
        <w:t>tipo de vehículo</w:t>
      </w:r>
      <w:r>
        <w:t>.</w:t>
      </w:r>
    </w:p>
    <w:p w14:paraId="3358B81F" w14:textId="2581499A" w:rsidR="003E6807" w:rsidRDefault="003E6807" w:rsidP="003E6807">
      <w:pPr>
        <w:pStyle w:val="Textoindependiente"/>
      </w:pPr>
    </w:p>
    <w:p w14:paraId="6BF16F69" w14:textId="77777777" w:rsidR="007C7362" w:rsidRDefault="007C7362" w:rsidP="003E6807">
      <w:pPr>
        <w:pStyle w:val="Textoindependiente"/>
      </w:pPr>
    </w:p>
    <w:p w14:paraId="35425623" w14:textId="72D9C7DE" w:rsidR="003E6807" w:rsidRDefault="003E6807" w:rsidP="00976DC9">
      <w:pPr>
        <w:pStyle w:val="Ttulo2"/>
      </w:pPr>
      <w:bookmarkStart w:id="9" w:name="_Toc491161644"/>
      <w:r>
        <w:lastRenderedPageBreak/>
        <w:t xml:space="preserve">Ver </w:t>
      </w:r>
      <w:r w:rsidR="00085671">
        <w:t>tipos de documentos</w:t>
      </w:r>
      <w:bookmarkEnd w:id="9"/>
    </w:p>
    <w:p w14:paraId="78D64D33" w14:textId="6884C316" w:rsidR="00BA2043" w:rsidRDefault="00BA2043" w:rsidP="00BA2043">
      <w:pPr>
        <w:pStyle w:val="Textoindependiente"/>
        <w:jc w:val="both"/>
        <w:rPr>
          <w:kern w:val="2"/>
        </w:rPr>
      </w:pPr>
      <w:r>
        <w:t xml:space="preserve">Mediante la opción “Ver Tipos de </w:t>
      </w:r>
      <w:r w:rsidR="00914D47">
        <w:t>Documentos</w:t>
      </w:r>
      <w:r>
        <w:t xml:space="preserve">”, incluida en el módulo “Administración” el sistema permite la gestión de los tipos de </w:t>
      </w:r>
      <w:r w:rsidR="00394AA1">
        <w:t>document</w:t>
      </w:r>
      <w:r w:rsidR="001E1FAD">
        <w:t xml:space="preserve">os </w:t>
      </w:r>
      <w:r>
        <w:t>registrados en el mismo.</w:t>
      </w:r>
    </w:p>
    <w:p w14:paraId="505C85D4" w14:textId="77777777" w:rsidR="00BA2043" w:rsidRDefault="00BA2043" w:rsidP="00BA2043">
      <w:pPr>
        <w:pStyle w:val="Textoindependiente"/>
        <w:spacing w:after="0"/>
        <w:rPr>
          <w:b/>
        </w:rPr>
      </w:pPr>
    </w:p>
    <w:p w14:paraId="0886E9DD" w14:textId="2B5846E6" w:rsidR="00BA2043" w:rsidRDefault="00A97733" w:rsidP="00BA2043">
      <w:pPr>
        <w:pStyle w:val="Textoindependiente"/>
        <w:jc w:val="both"/>
      </w:pPr>
      <w:r>
        <w:t xml:space="preserve">Una vez seleccionada la opción, el sistema desplegará un listado de los tipos de documentos registrados en el sistema, incluyendo información relacionada a estos, como lo es </w:t>
      </w:r>
      <w:r w:rsidR="00EA274A">
        <w:t>nombre</w:t>
      </w:r>
      <w:r>
        <w:t xml:space="preserve">, </w:t>
      </w:r>
      <w:r w:rsidR="00EA274A">
        <w:t>descripción</w:t>
      </w:r>
      <w:r>
        <w:t>,</w:t>
      </w:r>
      <w:r w:rsidR="00EA274A">
        <w:t xml:space="preserve"> vigencia, duración,</w:t>
      </w:r>
      <w:r>
        <w:t xml:space="preserve"> entre otros. Adicionalmente, el usuario podrá editar, habilitar o deshabilitar un </w:t>
      </w:r>
      <w:r w:rsidR="00B92958">
        <w:t xml:space="preserve">tipo de documento </w:t>
      </w:r>
      <w:r>
        <w:t>presionando los botones ubicados en las columnas correspondientes al registro.</w:t>
      </w:r>
    </w:p>
    <w:p w14:paraId="3AC68094" w14:textId="77777777" w:rsidR="00BA2043" w:rsidRDefault="00BA2043" w:rsidP="00BA2043">
      <w:pPr>
        <w:pStyle w:val="Textoindependiente"/>
        <w:spacing w:after="0"/>
      </w:pPr>
    </w:p>
    <w:p w14:paraId="6C3F7791" w14:textId="0C3DD9D4" w:rsidR="00BA2043" w:rsidRDefault="006C7978" w:rsidP="00BA2043">
      <w:pPr>
        <w:pStyle w:val="Textoindependiente"/>
        <w:jc w:val="both"/>
      </w:pPr>
      <w:r>
        <w:rPr>
          <w:noProof/>
          <w:lang w:eastAsia="es-CL" w:bidi="ar-SA"/>
        </w:rPr>
        <mc:AlternateContent>
          <mc:Choice Requires="wps">
            <w:drawing>
              <wp:anchor distT="0" distB="0" distL="114300" distR="114300" simplePos="0" relativeHeight="251721728" behindDoc="0" locked="0" layoutInCell="1" allowOverlap="1" wp14:anchorId="185BBADB" wp14:editId="65E74E9B">
                <wp:simplePos x="0" y="0"/>
                <wp:positionH relativeFrom="margin">
                  <wp:align>right</wp:align>
                </wp:positionH>
                <wp:positionV relativeFrom="paragraph">
                  <wp:posOffset>668020</wp:posOffset>
                </wp:positionV>
                <wp:extent cx="6307455" cy="3133725"/>
                <wp:effectExtent l="0" t="0" r="17145" b="2857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7455" cy="3133725"/>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3B7AC1" id="Rectángulo 8" o:spid="_x0000_s1026" style="position:absolute;margin-left:445.45pt;margin-top:52.6pt;width:496.65pt;height:246.75pt;z-index:2517217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" filled="f" strokeweight=".26mm">
                <v:stroke endcap="square"/>
                <w10:wrap anchorx="margin"/>
              </v:rect>
            </w:pict>
          </mc:Fallback>
        </mc:AlternateContent>
      </w:r>
      <w:r>
        <w:rPr>
          <w:noProof/>
          <w:lang w:eastAsia="es-CL" w:bidi="ar-SA"/>
        </w:rPr>
        <w:drawing>
          <wp:anchor distT="0" distB="0" distL="0" distR="0" simplePos="0" relativeHeight="251722752" behindDoc="0" locked="0" layoutInCell="1" allowOverlap="1" wp14:anchorId="121C2C78" wp14:editId="5BB4AF55">
            <wp:simplePos x="0" y="0"/>
            <wp:positionH relativeFrom="margin">
              <wp:posOffset>70485</wp:posOffset>
            </wp:positionH>
            <wp:positionV relativeFrom="paragraph">
              <wp:posOffset>706120</wp:posOffset>
            </wp:positionV>
            <wp:extent cx="6191885" cy="2828925"/>
            <wp:effectExtent l="0" t="0" r="0" b="9525"/>
            <wp:wrapSquare wrapText="larges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18">
                      <a:extLst>
                        <a:ext uri="{28A0092B-C50C-407E-A947-70E740481C1C}">
                          <a14:useLocalDpi xmlns:a14="http://schemas.microsoft.com/office/drawing/2010/main" val="0"/>
                        </a:ext>
                      </a:extLst>
                    </a:blip>
                    <a:srcRect b="8895"/>
                    <a:stretch/>
                  </pic:blipFill>
                  <pic:spPr bwMode="auto">
                    <a:xfrm>
                      <a:off x="0" y="0"/>
                      <a:ext cx="6191885" cy="2828925"/>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2043">
        <w:t xml:space="preserve">En conjunto a lo ya mencionado, se pueden agregar nuevos tipos </w:t>
      </w:r>
      <w:r w:rsidR="00DC6094">
        <w:t xml:space="preserve">de documentos </w:t>
      </w:r>
      <w:r w:rsidR="00BA2043">
        <w:t xml:space="preserve">al sistema haciendo click sobre el botón “Agregar </w:t>
      </w:r>
      <w:r w:rsidR="00DC6094">
        <w:t>tipo de documentos</w:t>
      </w:r>
      <w:r w:rsidR="00BA2043">
        <w:t>” (Punto 4.</w:t>
      </w:r>
      <w:r w:rsidR="00DC6094">
        <w:t>3</w:t>
      </w:r>
      <w:r w:rsidR="00BA2043">
        <w:t xml:space="preserve">.1) ubicado en la esquina superior derecha de la pantalla, como se muestra en figura </w:t>
      </w:r>
      <w:r w:rsidR="003120BB">
        <w:t>8</w:t>
      </w:r>
      <w:r w:rsidR="00BA2043">
        <w:t>.</w:t>
      </w:r>
    </w:p>
    <w:p w14:paraId="59DAF2A8" w14:textId="58240BC1" w:rsidR="00BA2043" w:rsidRDefault="00BA2043" w:rsidP="00BA2043">
      <w:pPr>
        <w:pStyle w:val="Textoindependiente"/>
        <w:spacing w:before="240" w:after="120"/>
        <w:jc w:val="both"/>
        <w:rPr>
          <w:color w:val="000000"/>
          <w:lang w:bidi="ar-SA"/>
        </w:rPr>
      </w:pPr>
      <w:r>
        <w:rPr>
          <w:color w:val="000000"/>
          <w:lang w:bidi="ar-SA"/>
        </w:rPr>
        <w:t xml:space="preserve"> Figura </w:t>
      </w:r>
      <w:r w:rsidR="00AD6308">
        <w:rPr>
          <w:color w:val="000000"/>
          <w:lang w:bidi="ar-SA"/>
        </w:rPr>
        <w:t>8</w:t>
      </w:r>
      <w:r>
        <w:rPr>
          <w:color w:val="000000"/>
          <w:lang w:bidi="ar-SA"/>
        </w:rPr>
        <w:t>.</w:t>
      </w:r>
    </w:p>
    <w:p w14:paraId="3F9BEFF9" w14:textId="5136842F" w:rsidR="00BA2043" w:rsidRDefault="00BA2043" w:rsidP="00BA2043">
      <w:pPr>
        <w:spacing w:before="120"/>
      </w:pPr>
      <w:r>
        <w:t xml:space="preserve">Paso 1: Ingresar a mantenedor de tipo de </w:t>
      </w:r>
      <w:r w:rsidR="006C7978">
        <w:t>documentos</w:t>
      </w:r>
      <w:r>
        <w:t>.</w:t>
      </w:r>
    </w:p>
    <w:p w14:paraId="5C51EE3C" w14:textId="0009FB40" w:rsidR="00BA2043" w:rsidRDefault="00BA2043" w:rsidP="00BA2043">
      <w:pPr>
        <w:rPr>
          <w:color w:val="000000"/>
          <w:lang w:bidi="ar-SA"/>
        </w:rPr>
      </w:pPr>
      <w:r>
        <w:rPr>
          <w:color w:val="000000"/>
          <w:lang w:bidi="ar-SA"/>
        </w:rPr>
        <w:t xml:space="preserve">Opción 1: Agregar nuevo tipo de </w:t>
      </w:r>
      <w:r w:rsidR="006C7978">
        <w:rPr>
          <w:color w:val="000000"/>
          <w:lang w:bidi="ar-SA"/>
        </w:rPr>
        <w:t>documento</w:t>
      </w:r>
      <w:r>
        <w:rPr>
          <w:color w:val="000000"/>
          <w:lang w:bidi="ar-SA"/>
        </w:rPr>
        <w:t>.</w:t>
      </w:r>
    </w:p>
    <w:p w14:paraId="4E2D5846" w14:textId="77777777" w:rsidR="00BA2043" w:rsidRDefault="00BA2043" w:rsidP="00BA2043">
      <w:pPr>
        <w:rPr>
          <w:color w:val="000000"/>
          <w:lang w:bidi="ar-SA"/>
        </w:rPr>
      </w:pPr>
      <w:r>
        <w:rPr>
          <w:color w:val="000000"/>
          <w:lang w:bidi="ar-SA"/>
        </w:rPr>
        <w:t>Opción 2: Editar registro.</w:t>
      </w:r>
    </w:p>
    <w:p w14:paraId="3CA06586" w14:textId="0705E4CC" w:rsidR="00BA2043" w:rsidRDefault="00BA2043" w:rsidP="00BA2043">
      <w:pPr>
        <w:pStyle w:val="Textoindependiente"/>
        <w:spacing w:after="0" w:line="240" w:lineRule="auto"/>
      </w:pPr>
      <w:r>
        <w:t xml:space="preserve">Opción 3: Habilitar/Deshabilitar tipo de </w:t>
      </w:r>
      <w:proofErr w:type="spellStart"/>
      <w:r w:rsidR="006C7978">
        <w:t>docuemento</w:t>
      </w:r>
      <w:proofErr w:type="spellEnd"/>
      <w:r>
        <w:t>.</w:t>
      </w:r>
      <w:r>
        <w:br w:type="page"/>
      </w:r>
    </w:p>
    <w:p w14:paraId="70639553" w14:textId="1EBAE67C" w:rsidR="00BA2043" w:rsidRDefault="00BA2043" w:rsidP="00BA2043">
      <w:pPr>
        <w:pStyle w:val="Ttulo3"/>
        <w:numPr>
          <w:ilvl w:val="2"/>
          <w:numId w:val="4"/>
        </w:numPr>
        <w:ind w:left="0" w:firstLine="0"/>
      </w:pPr>
      <w:r>
        <w:lastRenderedPageBreak/>
        <w:t xml:space="preserve">Agregar Tipo de </w:t>
      </w:r>
      <w:r w:rsidR="00123EC3">
        <w:t>Documento</w:t>
      </w:r>
    </w:p>
    <w:p w14:paraId="37649494" w14:textId="46CA22FD" w:rsidR="00BA2043" w:rsidRDefault="00B22867" w:rsidP="00BA2043">
      <w:pPr>
        <w:pStyle w:val="Texto1"/>
      </w:pPr>
      <w:r>
        <w:t xml:space="preserve">Al seleccionar la opción “Agregar tipo de documento” el sistema desplegará el formulario para agregar un nuevo </w:t>
      </w:r>
      <w:r w:rsidR="00A663A2">
        <w:t>tipo de documento</w:t>
      </w:r>
      <w:r>
        <w:t xml:space="preserve">. Para esto el usuario debe completar al menos los campos obligatorios (demarcados por un asterisco *), como lo es </w:t>
      </w:r>
      <w:r w:rsidR="00AC5BC8">
        <w:t>nombre del tipo de documento</w:t>
      </w:r>
      <w:r>
        <w:t xml:space="preserve">, </w:t>
      </w:r>
      <w:r w:rsidR="00AC5BC8">
        <w:t>descripción</w:t>
      </w:r>
      <w:r>
        <w:t>,</w:t>
      </w:r>
      <w:r w:rsidR="00AC5BC8">
        <w:t xml:space="preserve"> vigencia, duración,</w:t>
      </w:r>
      <w:r>
        <w:t xml:space="preserve"> entre otros</w:t>
      </w:r>
      <w:r w:rsidR="00BA2043">
        <w:t>.</w:t>
      </w:r>
    </w:p>
    <w:p w14:paraId="28A4BC52" w14:textId="77777777" w:rsidR="00BA2043" w:rsidRDefault="00BA2043" w:rsidP="00BA2043">
      <w:pPr>
        <w:pStyle w:val="Textoindependiente"/>
        <w:spacing w:after="0"/>
        <w:jc w:val="both"/>
      </w:pPr>
    </w:p>
    <w:p w14:paraId="52D9655D" w14:textId="13B92D19" w:rsidR="00BA2043" w:rsidRDefault="00FC336B" w:rsidP="00BA2043">
      <w:pPr>
        <w:pStyle w:val="Textoindependiente"/>
        <w:jc w:val="both"/>
      </w:pPr>
      <w:r>
        <w:rPr>
          <w:noProof/>
          <w:lang w:eastAsia="es-CL" w:bidi="ar-SA"/>
        </w:rPr>
        <mc:AlternateContent>
          <mc:Choice Requires="wps">
            <w:drawing>
              <wp:anchor distT="0" distB="0" distL="114300" distR="114300" simplePos="0" relativeHeight="251723776" behindDoc="0" locked="0" layoutInCell="1" allowOverlap="1" wp14:anchorId="5DE2B7F5" wp14:editId="5040DEB8">
                <wp:simplePos x="0" y="0"/>
                <wp:positionH relativeFrom="margin">
                  <wp:align>right</wp:align>
                </wp:positionH>
                <wp:positionV relativeFrom="paragraph">
                  <wp:posOffset>517525</wp:posOffset>
                </wp:positionV>
                <wp:extent cx="6305550" cy="4124325"/>
                <wp:effectExtent l="0" t="0" r="19050" b="2857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124325"/>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FB435F" id="Rectángulo 6" o:spid="_x0000_s1026" style="position:absolute;margin-left:445.3pt;margin-top:40.75pt;width:496.5pt;height:324.75pt;z-index:25172377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" filled="f" strokeweight=".26mm">
                <v:stroke endcap="square"/>
                <w10:wrap anchorx="margin"/>
              </v:rect>
            </w:pict>
          </mc:Fallback>
        </mc:AlternateContent>
      </w:r>
      <w:r>
        <w:rPr>
          <w:noProof/>
          <w:lang w:eastAsia="es-CL" w:bidi="ar-SA"/>
        </w:rPr>
        <w:drawing>
          <wp:anchor distT="0" distB="0" distL="114300" distR="114300" simplePos="0" relativeHeight="251724800" behindDoc="0" locked="0" layoutInCell="1" allowOverlap="1" wp14:anchorId="5DB80CF7" wp14:editId="5A373FFE">
            <wp:simplePos x="0" y="0"/>
            <wp:positionH relativeFrom="margin">
              <wp:align>center</wp:align>
            </wp:positionH>
            <wp:positionV relativeFrom="paragraph">
              <wp:posOffset>574675</wp:posOffset>
            </wp:positionV>
            <wp:extent cx="6228000" cy="3806054"/>
            <wp:effectExtent l="0" t="0" r="1905"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228000" cy="3806054"/>
                    </a:xfrm>
                    <a:prstGeom prst="rect">
                      <a:avLst/>
                    </a:prstGeom>
                    <a:noFill/>
                  </pic:spPr>
                </pic:pic>
              </a:graphicData>
            </a:graphic>
            <wp14:sizeRelH relativeFrom="page">
              <wp14:pctWidth>0</wp14:pctWidth>
            </wp14:sizeRelH>
            <wp14:sizeRelV relativeFrom="page">
              <wp14:pctHeight>0</wp14:pctHeight>
            </wp14:sizeRelV>
          </wp:anchor>
        </w:drawing>
      </w:r>
      <w:r w:rsidR="00BA2043">
        <w:t xml:space="preserve">Finalmente, el usuario debe hacer click sobre el botón “Guardar” para agregar el nuevo tipo de licencia al sistema, como se muestra en figura </w:t>
      </w:r>
      <w:r w:rsidR="00AD6308">
        <w:t>9</w:t>
      </w:r>
      <w:r w:rsidR="00BA2043">
        <w:t>.</w:t>
      </w:r>
    </w:p>
    <w:p w14:paraId="791276E0" w14:textId="59EB56CF" w:rsidR="00BA2043" w:rsidRDefault="00BA2043" w:rsidP="00BA2043">
      <w:pPr>
        <w:pStyle w:val="Textoindependiente"/>
        <w:spacing w:before="240" w:after="0"/>
      </w:pPr>
      <w:r>
        <w:t xml:space="preserve"> Figura </w:t>
      </w:r>
      <w:r w:rsidR="00AD6308">
        <w:t>9</w:t>
      </w:r>
      <w:r>
        <w:t>.</w:t>
      </w:r>
    </w:p>
    <w:p w14:paraId="54676443" w14:textId="77777777" w:rsidR="00BA2043" w:rsidRDefault="00BA2043" w:rsidP="00BA2043">
      <w:pPr>
        <w:spacing w:before="120"/>
      </w:pPr>
      <w:r>
        <w:t>Paso 1: Ingresar información solicitada.</w:t>
      </w:r>
    </w:p>
    <w:p w14:paraId="1D7E45F8" w14:textId="7BD195B7" w:rsidR="00BA2043" w:rsidRDefault="00BA2043" w:rsidP="00BA2043">
      <w:r>
        <w:t xml:space="preserve">Paso 2: Guardar tipo de </w:t>
      </w:r>
      <w:r w:rsidR="00FC336B">
        <w:t>documento</w:t>
      </w:r>
      <w:r>
        <w:t>.</w:t>
      </w:r>
    </w:p>
    <w:p w14:paraId="2134D964" w14:textId="77777777" w:rsidR="00154A92" w:rsidRDefault="00154A92">
      <w:pPr>
        <w:suppressAutoHyphens w:val="0"/>
      </w:pPr>
    </w:p>
    <w:p w14:paraId="3FC79512" w14:textId="50427950" w:rsidR="00154A92" w:rsidRDefault="00154A92">
      <w:pPr>
        <w:suppressAutoHyphens w:val="0"/>
        <w:rPr>
          <w:rFonts w:cs="Arial"/>
        </w:rPr>
      </w:pPr>
      <w:r>
        <w:br w:type="page"/>
      </w:r>
    </w:p>
    <w:p w14:paraId="7AD3D6EE" w14:textId="30B96135" w:rsidR="003E6807" w:rsidRDefault="00085671" w:rsidP="00085671">
      <w:pPr>
        <w:pStyle w:val="Ttulo1"/>
      </w:pPr>
      <w:bookmarkStart w:id="10" w:name="_Toc491161645"/>
      <w:r>
        <w:lastRenderedPageBreak/>
        <w:t>Acreditaciones</w:t>
      </w:r>
      <w:bookmarkEnd w:id="10"/>
    </w:p>
    <w:p w14:paraId="52D302FF" w14:textId="2410E9D7" w:rsidR="005D444E" w:rsidRPr="00195FC5" w:rsidRDefault="00D50D6A" w:rsidP="00FC692F">
      <w:pPr>
        <w:jc w:val="both"/>
        <w:rPr>
          <w:rFonts w:ascii="Cambria" w:eastAsia="DengXian" w:hAnsi="Cambria" w:cs="SimSun"/>
        </w:rPr>
      </w:pPr>
      <w:r>
        <w:t xml:space="preserve">Al ingresar al módulo “Acreditaciones”, </w:t>
      </w:r>
      <w:r w:rsidR="009E4A02">
        <w:t xml:space="preserve">el usuario podrá </w:t>
      </w:r>
      <w:r w:rsidR="006A1D04">
        <w:t>gestionar las acreditaciones de usuarios</w:t>
      </w:r>
      <w:r w:rsidR="00653E4F">
        <w:t>, las cuales se agrupan en</w:t>
      </w:r>
      <w:r w:rsidR="00195FC5">
        <w:t xml:space="preserve"> </w:t>
      </w:r>
      <w:r w:rsidR="00653E4F">
        <w:t>pendientes, aprobadas y rechazadas.</w:t>
      </w:r>
      <w:r w:rsidR="000F2CD1">
        <w:t xml:space="preserve"> Al seleccionar un grupo de acreditaciones, el sistema despliega un listado que incluye información asociada a las mismas, como lo es nombre, apellido, área, entre otros. Adicionalmente, el usuario podrá ver los datos, los comentarios presionando sobre los botones correspondientes al registro. De igual forma, podrá rechazar y/o aprobar la acreditación según</w:t>
      </w:r>
      <w:r w:rsidR="001C369D">
        <w:t xml:space="preserve"> corresponda, como se muestra en figura 10.</w:t>
      </w:r>
    </w:p>
    <w:p w14:paraId="756FA62D" w14:textId="7A2272FD" w:rsidR="00AD6308" w:rsidRDefault="00C42F35" w:rsidP="00AD6308">
      <w:pPr>
        <w:pStyle w:val="Textoindependiente"/>
        <w:jc w:val="both"/>
      </w:pPr>
      <w:r>
        <w:rPr>
          <w:noProof/>
          <w:lang w:eastAsia="es-CL" w:bidi="ar-SA"/>
        </w:rPr>
        <mc:AlternateContent>
          <mc:Choice Requires="wps">
            <w:drawing>
              <wp:anchor distT="0" distB="0" distL="114300" distR="114300" simplePos="0" relativeHeight="251726848" behindDoc="0" locked="0" layoutInCell="1" allowOverlap="1" wp14:anchorId="07CE7AAC" wp14:editId="6D870F12">
                <wp:simplePos x="0" y="0"/>
                <wp:positionH relativeFrom="margin">
                  <wp:align>right</wp:align>
                </wp:positionH>
                <wp:positionV relativeFrom="paragraph">
                  <wp:posOffset>254001</wp:posOffset>
                </wp:positionV>
                <wp:extent cx="6305550" cy="3219450"/>
                <wp:effectExtent l="0" t="0" r="19050"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3219450"/>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95E719" id="Rectángulo 9" o:spid="_x0000_s1026" style="position:absolute;margin-left:445.3pt;margin-top:20pt;width:496.5pt;height:253.5pt;z-index:25172684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" filled="f" strokeweight=".26mm">
                <v:stroke endcap="square"/>
                <w10:wrap anchorx="margin"/>
              </v:rect>
            </w:pict>
          </mc:Fallback>
        </mc:AlternateContent>
      </w:r>
      <w:r>
        <w:rPr>
          <w:noProof/>
          <w:lang w:eastAsia="es-CL" w:bidi="ar-SA"/>
        </w:rPr>
        <w:drawing>
          <wp:anchor distT="0" distB="0" distL="114300" distR="114300" simplePos="0" relativeHeight="251727872" behindDoc="0" locked="0" layoutInCell="1" allowOverlap="1" wp14:anchorId="4490D6B4" wp14:editId="66FBD1B1">
            <wp:simplePos x="0" y="0"/>
            <wp:positionH relativeFrom="margin">
              <wp:align>center</wp:align>
            </wp:positionH>
            <wp:positionV relativeFrom="paragraph">
              <wp:posOffset>306705</wp:posOffset>
            </wp:positionV>
            <wp:extent cx="6227445" cy="2898775"/>
            <wp:effectExtent l="0" t="0" r="190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227445" cy="2898775"/>
                    </a:xfrm>
                    <a:prstGeom prst="rect">
                      <a:avLst/>
                    </a:prstGeom>
                    <a:noFill/>
                  </pic:spPr>
                </pic:pic>
              </a:graphicData>
            </a:graphic>
            <wp14:sizeRelH relativeFrom="page">
              <wp14:pctWidth>0</wp14:pctWidth>
            </wp14:sizeRelH>
            <wp14:sizeRelV relativeFrom="page">
              <wp14:pctHeight>0</wp14:pctHeight>
            </wp14:sizeRelV>
          </wp:anchor>
        </w:drawing>
      </w:r>
    </w:p>
    <w:p w14:paraId="57470F9F" w14:textId="508C2977" w:rsidR="00AD6308" w:rsidRDefault="00AD6308" w:rsidP="00AD6308">
      <w:pPr>
        <w:pStyle w:val="Textoindependiente"/>
        <w:spacing w:before="240" w:after="0"/>
      </w:pPr>
      <w:r>
        <w:t xml:space="preserve"> Figura 10.</w:t>
      </w:r>
    </w:p>
    <w:p w14:paraId="5C2F2997" w14:textId="63D712A1" w:rsidR="00AD6308" w:rsidRDefault="00AD6308" w:rsidP="00AD6308">
      <w:pPr>
        <w:spacing w:before="120"/>
      </w:pPr>
      <w:r>
        <w:t xml:space="preserve">Paso 1: Ingresar </w:t>
      </w:r>
      <w:r w:rsidR="00C42F35">
        <w:t>mantenedor de acreditaciones</w:t>
      </w:r>
      <w:r>
        <w:t>.</w:t>
      </w:r>
    </w:p>
    <w:p w14:paraId="185B761A" w14:textId="7C372F23" w:rsidR="00AD6308" w:rsidRDefault="00C42F35" w:rsidP="00AD6308">
      <w:r>
        <w:t>Opción 1</w:t>
      </w:r>
      <w:r w:rsidR="00AD6308">
        <w:t xml:space="preserve">: </w:t>
      </w:r>
      <w:r>
        <w:t>Ver datos</w:t>
      </w:r>
      <w:r w:rsidR="00AD6308">
        <w:t>.</w:t>
      </w:r>
    </w:p>
    <w:p w14:paraId="766AAE22" w14:textId="448BFEA0" w:rsidR="00C42F35" w:rsidRDefault="00C42F35" w:rsidP="00AD6308">
      <w:r>
        <w:t>Opción 2: Visualizar comentarios.</w:t>
      </w:r>
    </w:p>
    <w:p w14:paraId="524F817A" w14:textId="7000ECF7" w:rsidR="00C42F35" w:rsidRDefault="00C42F35" w:rsidP="00AD6308">
      <w:r>
        <w:t xml:space="preserve">Opción 3: </w:t>
      </w:r>
      <w:r w:rsidR="003E70A4">
        <w:t>Rechazar acreditación.</w:t>
      </w:r>
    </w:p>
    <w:p w14:paraId="04DBBCE5" w14:textId="0D5A5998" w:rsidR="00C42F35" w:rsidRDefault="00C42F35" w:rsidP="00AD6308">
      <w:r>
        <w:t>Opción 4:</w:t>
      </w:r>
      <w:r w:rsidR="003E70A4">
        <w:t xml:space="preserve"> Aprobar acreditación.</w:t>
      </w:r>
    </w:p>
    <w:p w14:paraId="1C18F3C1" w14:textId="77777777" w:rsidR="00106B60" w:rsidRDefault="00106B60">
      <w:pPr>
        <w:suppressAutoHyphens w:val="0"/>
      </w:pPr>
    </w:p>
    <w:p w14:paraId="1C2C95BD" w14:textId="5319B3F1" w:rsidR="00106B60" w:rsidRDefault="00106B60">
      <w:pPr>
        <w:suppressAutoHyphens w:val="0"/>
      </w:pPr>
      <w:r>
        <w:br w:type="page"/>
      </w:r>
    </w:p>
    <w:p w14:paraId="364FE296" w14:textId="24C3032E" w:rsidR="00AB53BD" w:rsidRDefault="00106B60" w:rsidP="007971E3">
      <w:pPr>
        <w:spacing w:after="120"/>
        <w:jc w:val="both"/>
      </w:pPr>
      <w:r>
        <w:lastRenderedPageBreak/>
        <w:t xml:space="preserve">Al seleccionar la opción “Ver datos”, el sistema desplegará un formulario con </w:t>
      </w:r>
      <w:r w:rsidR="00A20B1D">
        <w:t>los datos de la acreditación</w:t>
      </w:r>
      <w:r w:rsidR="001E7DBA">
        <w:t xml:space="preserve">, lo cuales son agrupados </w:t>
      </w:r>
      <w:r w:rsidR="00280023">
        <w:t>en datos personales, datos de contrato, datos de la acreditación y observaciones d</w:t>
      </w:r>
      <w:r w:rsidR="00A9550E">
        <w:t xml:space="preserve">e la misma, donde podrá </w:t>
      </w:r>
      <w:r w:rsidR="00AB53BD">
        <w:t>editar los datos correspondientes a cada uno. A</w:t>
      </w:r>
      <w:r w:rsidR="00F938F8">
        <w:t xml:space="preserve">dicionalmente, los documentos de la acreditación podrán ser descargados para su posterior visualización </w:t>
      </w:r>
      <w:r w:rsidR="001C221D">
        <w:t>presionando sobre el botón “Descargar” ubicado a la derecha de cada documento.</w:t>
      </w:r>
    </w:p>
    <w:p w14:paraId="685DD267" w14:textId="76C56106" w:rsidR="001C221D" w:rsidRDefault="001C221D" w:rsidP="00251D5D">
      <w:pPr>
        <w:jc w:val="both"/>
      </w:pPr>
    </w:p>
    <w:p w14:paraId="0D281A9E" w14:textId="0168881C" w:rsidR="001C221D" w:rsidRDefault="001C221D" w:rsidP="007971E3">
      <w:pPr>
        <w:spacing w:after="120"/>
        <w:jc w:val="both"/>
      </w:pPr>
      <w:r>
        <w:t>Una vez realizadas las ediciones deseadas,</w:t>
      </w:r>
      <w:r w:rsidR="007971E3">
        <w:t xml:space="preserve"> el usuario debe hacer click sobre el botón “Guardar”</w:t>
      </w:r>
      <w:r w:rsidR="00BB0AD5">
        <w:t xml:space="preserve"> ubicado a continuación del formulario.</w:t>
      </w:r>
    </w:p>
    <w:p w14:paraId="223A4183" w14:textId="6E34ED27" w:rsidR="00BB0AD5" w:rsidRDefault="00BB0AD5" w:rsidP="00251D5D">
      <w:pPr>
        <w:jc w:val="both"/>
      </w:pPr>
    </w:p>
    <w:p w14:paraId="7F7AF244" w14:textId="67F4F050" w:rsidR="00BB0AD5" w:rsidRDefault="00413A59" w:rsidP="007971E3">
      <w:pPr>
        <w:spacing w:after="120"/>
        <w:jc w:val="both"/>
      </w:pPr>
      <w:r>
        <w:rPr>
          <w:noProof/>
          <w:kern w:val="2"/>
          <w:lang w:eastAsia="es-CL" w:bidi="ar-SA"/>
        </w:rPr>
        <w:drawing>
          <wp:anchor distT="0" distB="0" distL="114300" distR="114300" simplePos="0" relativeHeight="251730944" behindDoc="0" locked="0" layoutInCell="1" allowOverlap="1" wp14:anchorId="6B4661CB" wp14:editId="4895EAD7">
            <wp:simplePos x="0" y="0"/>
            <wp:positionH relativeFrom="margin">
              <wp:posOffset>69850</wp:posOffset>
            </wp:positionH>
            <wp:positionV relativeFrom="paragraph">
              <wp:posOffset>342900</wp:posOffset>
            </wp:positionV>
            <wp:extent cx="6191885" cy="3665855"/>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91885" cy="3665855"/>
                    </a:xfrm>
                    <a:prstGeom prst="rect">
                      <a:avLst/>
                    </a:prstGeom>
                    <a:noFill/>
                  </pic:spPr>
                </pic:pic>
              </a:graphicData>
            </a:graphic>
            <wp14:sizeRelH relativeFrom="page">
              <wp14:pctWidth>0</wp14:pctWidth>
            </wp14:sizeRelH>
            <wp14:sizeRelV relativeFrom="page">
              <wp14:pctHeight>0</wp14:pctHeight>
            </wp14:sizeRelV>
          </wp:anchor>
        </w:drawing>
      </w:r>
      <w:r>
        <w:rPr>
          <w:noProof/>
          <w:kern w:val="2"/>
          <w:lang w:eastAsia="es-CL" w:bidi="ar-SA"/>
        </w:rPr>
        <mc:AlternateContent>
          <mc:Choice Requires="wps">
            <w:drawing>
              <wp:anchor distT="0" distB="0" distL="114300" distR="114300" simplePos="0" relativeHeight="251729920" behindDoc="0" locked="0" layoutInCell="1" allowOverlap="1" wp14:anchorId="49CA26FC" wp14:editId="6745E180">
                <wp:simplePos x="0" y="0"/>
                <wp:positionH relativeFrom="margin">
                  <wp:posOffset>7620</wp:posOffset>
                </wp:positionH>
                <wp:positionV relativeFrom="paragraph">
                  <wp:posOffset>285750</wp:posOffset>
                </wp:positionV>
                <wp:extent cx="6305550" cy="4000500"/>
                <wp:effectExtent l="0" t="0" r="19050"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4000500"/>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63A491" id="Rectángulo 14" o:spid="_x0000_s1026" style="position:absolute;margin-left:.6pt;margin-top:22.5pt;width:496.5pt;height:315pt;z-index:25172992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" filled="f" strokeweight=".26mm">
                <v:stroke endcap="square"/>
                <w10:wrap anchorx="margin"/>
              </v:rect>
            </w:pict>
          </mc:Fallback>
        </mc:AlternateContent>
      </w:r>
      <w:r w:rsidR="00BB0AD5">
        <w:t>Lo anteriormente descrito puede ser visualizado en figura 11 y 12.</w:t>
      </w:r>
    </w:p>
    <w:p w14:paraId="780F02BF" w14:textId="622B46EB" w:rsidR="00C5063A" w:rsidRDefault="00C5063A" w:rsidP="00C5063A">
      <w:pPr>
        <w:pStyle w:val="Textoindependiente"/>
        <w:spacing w:before="240" w:after="0"/>
      </w:pPr>
      <w:r>
        <w:t xml:space="preserve"> Figura 11</w:t>
      </w:r>
      <w:r>
        <w:t>.</w:t>
      </w:r>
      <w:bookmarkStart w:id="11" w:name="_GoBack"/>
      <w:bookmarkEnd w:id="11"/>
    </w:p>
    <w:p w14:paraId="72E95251" w14:textId="426A0382" w:rsidR="00C5063A" w:rsidRDefault="00C5063A" w:rsidP="00C5063A">
      <w:pPr>
        <w:spacing w:before="120"/>
      </w:pPr>
      <w:r>
        <w:t xml:space="preserve">Paso 1: </w:t>
      </w:r>
      <w:r>
        <w:t>Editar datos personales</w:t>
      </w:r>
      <w:r>
        <w:t>.</w:t>
      </w:r>
    </w:p>
    <w:p w14:paraId="2822F528" w14:textId="6E5451AA" w:rsidR="00AB53BD" w:rsidRDefault="00C5063A" w:rsidP="00A20B1D">
      <w:pPr>
        <w:jc w:val="both"/>
      </w:pPr>
      <w:r>
        <w:t>Paso 2: Editar datos de contrato.</w:t>
      </w:r>
    </w:p>
    <w:p w14:paraId="33CDCC96" w14:textId="49167E0C" w:rsidR="00C5063A" w:rsidRDefault="00C5063A">
      <w:pPr>
        <w:suppressAutoHyphens w:val="0"/>
      </w:pPr>
      <w:r>
        <w:br w:type="page"/>
      </w:r>
    </w:p>
    <w:p w14:paraId="6B69A26D" w14:textId="056CDCFF" w:rsidR="00D00356" w:rsidRDefault="00D00356" w:rsidP="00D00356">
      <w:pPr>
        <w:pStyle w:val="Textoindependiente"/>
        <w:spacing w:before="120"/>
        <w:jc w:val="both"/>
      </w:pPr>
      <w:r>
        <w:rPr>
          <w:noProof/>
          <w:kern w:val="2"/>
          <w:lang w:eastAsia="es-CL" w:bidi="ar-SA"/>
        </w:rPr>
        <w:lastRenderedPageBreak/>
        <mc:AlternateContent>
          <mc:Choice Requires="wps">
            <w:drawing>
              <wp:anchor distT="0" distB="0" distL="114300" distR="114300" simplePos="0" relativeHeight="251732992" behindDoc="0" locked="0" layoutInCell="1" allowOverlap="1" wp14:anchorId="3921CB24" wp14:editId="2CC982BA">
                <wp:simplePos x="0" y="0"/>
                <wp:positionH relativeFrom="margin">
                  <wp:align>right</wp:align>
                </wp:positionH>
                <wp:positionV relativeFrom="paragraph">
                  <wp:posOffset>0</wp:posOffset>
                </wp:positionV>
                <wp:extent cx="6305550" cy="5905500"/>
                <wp:effectExtent l="0" t="0" r="19050"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5550" cy="5905500"/>
                        </a:xfrm>
                        <a:prstGeom prst="rect">
                          <a:avLst/>
                        </a:prstGeom>
                        <a:noFill/>
                        <a:ln w="936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87B5F9" id="Rectángulo 16" o:spid="_x0000_s1026" style="position:absolute;margin-left:445.3pt;margin-top:0;width:496.5pt;height:465pt;z-index:25173299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" filled="f" strokeweight=".26mm">
                <v:stroke endcap="square"/>
                <w10:wrap anchorx="margin"/>
              </v:rect>
            </w:pict>
          </mc:Fallback>
        </mc:AlternateContent>
      </w:r>
      <w:r>
        <w:rPr>
          <w:noProof/>
          <w:kern w:val="2"/>
          <w:lang w:eastAsia="es-CL" w:bidi="ar-SA"/>
        </w:rPr>
        <w:drawing>
          <wp:anchor distT="0" distB="0" distL="114300" distR="114300" simplePos="0" relativeHeight="251734016" behindDoc="0" locked="0" layoutInCell="1" allowOverlap="1" wp14:anchorId="607AF659" wp14:editId="74C1DF84">
            <wp:simplePos x="0" y="0"/>
            <wp:positionH relativeFrom="margin">
              <wp:align>center</wp:align>
            </wp:positionH>
            <wp:positionV relativeFrom="paragraph">
              <wp:posOffset>47625</wp:posOffset>
            </wp:positionV>
            <wp:extent cx="6192000" cy="5577443"/>
            <wp:effectExtent l="0" t="0" r="0" b="444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92000" cy="5577443"/>
                    </a:xfrm>
                    <a:prstGeom prst="rect">
                      <a:avLst/>
                    </a:prstGeom>
                    <a:noFill/>
                  </pic:spPr>
                </pic:pic>
              </a:graphicData>
            </a:graphic>
            <wp14:sizeRelH relativeFrom="page">
              <wp14:pctWidth>0</wp14:pctWidth>
            </wp14:sizeRelH>
            <wp14:sizeRelV relativeFrom="page">
              <wp14:pctHeight>0</wp14:pctHeight>
            </wp14:sizeRelV>
          </wp:anchor>
        </w:drawing>
      </w:r>
      <w:r>
        <w:t xml:space="preserve"> Figura 12</w:t>
      </w:r>
      <w:r>
        <w:t>.</w:t>
      </w:r>
    </w:p>
    <w:p w14:paraId="4E8924B6" w14:textId="531C49A5" w:rsidR="00D00356" w:rsidRDefault="00D00356" w:rsidP="009D2A51">
      <w:r>
        <w:t>Paso 1:</w:t>
      </w:r>
      <w:r w:rsidR="008340D4">
        <w:t xml:space="preserve"> Descargar documento</w:t>
      </w:r>
      <w:r>
        <w:t>.</w:t>
      </w:r>
    </w:p>
    <w:p w14:paraId="7F421242" w14:textId="5360BAE6" w:rsidR="008340D4" w:rsidRDefault="008340D4" w:rsidP="009D2A51">
      <w:r>
        <w:t>Paso 2: Ingresar observación.</w:t>
      </w:r>
    </w:p>
    <w:p w14:paraId="40EEFE4B" w14:textId="1DC21921" w:rsidR="008340D4" w:rsidRDefault="008340D4" w:rsidP="009D2A51">
      <w:r>
        <w:t>Paso 3: Guardar datos.</w:t>
      </w:r>
    </w:p>
    <w:p w14:paraId="7EEE6D05" w14:textId="77777777" w:rsidR="00C5063A" w:rsidRPr="005D444E" w:rsidRDefault="00C5063A" w:rsidP="00A20B1D">
      <w:pPr>
        <w:jc w:val="both"/>
      </w:pPr>
    </w:p>
    <w:sectPr w:rsidR="00C5063A" w:rsidRPr="005D444E">
      <w:headerReference w:type="default" r:id="rId23"/>
      <w:footerReference w:type="default" r:id="rId24"/>
      <w:pgSz w:w="12240" w:h="15840"/>
      <w:pgMar w:top="3120" w:right="1134" w:bottom="1693"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304CE" w14:textId="77777777" w:rsidR="00CC4C8D" w:rsidRDefault="00CC4C8D">
      <w:r>
        <w:separator/>
      </w:r>
    </w:p>
  </w:endnote>
  <w:endnote w:type="continuationSeparator" w:id="0">
    <w:p w14:paraId="668A54D8" w14:textId="77777777" w:rsidR="00CC4C8D" w:rsidRDefault="00CC4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oto Sans CJK SC Regular">
    <w:altName w:val="Times New Roman"/>
    <w:charset w:val="01"/>
    <w:family w:val="auto"/>
    <w:pitch w:val="variable"/>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8C56E" w14:textId="340305AB" w:rsidR="00251E53" w:rsidRDefault="00251E53">
    <w:pPr>
      <w:pStyle w:val="Piedepgina"/>
      <w:jc w:val="right"/>
    </w:pPr>
    <w:r>
      <w:fldChar w:fldCharType="begin"/>
    </w:r>
    <w:r>
      <w:instrText xml:space="preserve"> PAGE </w:instrText>
    </w:r>
    <w:r>
      <w:fldChar w:fldCharType="separate"/>
    </w:r>
    <w:r w:rsidR="00413A59">
      <w:rPr>
        <w:noProof/>
      </w:rPr>
      <w:t>16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9ACFC" w14:textId="77777777" w:rsidR="00CC4C8D" w:rsidRDefault="00CC4C8D">
      <w:r>
        <w:separator/>
      </w:r>
    </w:p>
  </w:footnote>
  <w:footnote w:type="continuationSeparator" w:id="0">
    <w:p w14:paraId="2C8686C8" w14:textId="77777777" w:rsidR="00CC4C8D" w:rsidRDefault="00CC4C8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 w:type="dxa"/>
      <w:tblLayout w:type="fixed"/>
      <w:tblCellMar>
        <w:left w:w="0" w:type="dxa"/>
        <w:right w:w="0" w:type="dxa"/>
      </w:tblCellMar>
      <w:tblLook w:val="0000" w:firstRow="0" w:lastRow="0" w:firstColumn="0" w:lastColumn="0" w:noHBand="0" w:noVBand="0"/>
    </w:tblPr>
    <w:tblGrid>
      <w:gridCol w:w="2543"/>
      <w:gridCol w:w="4830"/>
      <w:gridCol w:w="2455"/>
    </w:tblGrid>
    <w:tr w:rsidR="00251E53" w14:paraId="165F7EF0" w14:textId="77777777">
      <w:trPr>
        <w:cantSplit/>
        <w:trHeight w:val="1417"/>
      </w:trPr>
      <w:tc>
        <w:tcPr>
          <w:tcW w:w="2543" w:type="dxa"/>
          <w:tcBorders>
            <w:top w:val="single" w:sz="4" w:space="0" w:color="00000A"/>
            <w:left w:val="single" w:sz="4" w:space="0" w:color="00000A"/>
            <w:bottom w:val="single" w:sz="4" w:space="0" w:color="00000A"/>
          </w:tcBorders>
          <w:shd w:val="clear" w:color="auto" w:fill="FFFFFF"/>
          <w:vAlign w:val="center"/>
        </w:tcPr>
        <w:p w14:paraId="2479BF49" w14:textId="77777777" w:rsidR="00251E53" w:rsidRDefault="00935B9B">
          <w:pPr>
            <w:pStyle w:val="Encabezado"/>
            <w:snapToGrid w:val="0"/>
          </w:pPr>
          <w:r>
            <w:rPr>
              <w:noProof/>
              <w:lang w:eastAsia="es-CL" w:bidi="ar-SA"/>
            </w:rPr>
            <w:drawing>
              <wp:anchor distT="0" distB="127000" distL="0" distR="0" simplePos="0" relativeHeight="251657728" behindDoc="0" locked="0" layoutInCell="1" allowOverlap="1" wp14:anchorId="5A333C13" wp14:editId="7A947C27">
                <wp:simplePos x="0" y="0"/>
                <wp:positionH relativeFrom="column">
                  <wp:posOffset>4445</wp:posOffset>
                </wp:positionH>
                <wp:positionV relativeFrom="paragraph">
                  <wp:posOffset>75565</wp:posOffset>
                </wp:positionV>
                <wp:extent cx="1562100" cy="66230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6623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4830" w:type="dxa"/>
          <w:tcBorders>
            <w:top w:val="single" w:sz="4" w:space="0" w:color="00000A"/>
            <w:left w:val="single" w:sz="4" w:space="0" w:color="00000A"/>
            <w:bottom w:val="single" w:sz="4" w:space="0" w:color="00000A"/>
          </w:tcBorders>
          <w:shd w:val="clear" w:color="auto" w:fill="FFFFFF"/>
          <w:vAlign w:val="center"/>
        </w:tcPr>
        <w:p w14:paraId="6DAC0EA3" w14:textId="2EFF8555" w:rsidR="00251E53" w:rsidRDefault="00251E53" w:rsidP="004C69B4">
          <w:pPr>
            <w:pStyle w:val="Encabezado"/>
            <w:snapToGrid w:val="0"/>
            <w:jc w:val="center"/>
          </w:pPr>
          <w:r>
            <w:rPr>
              <w:rFonts w:cs="Arial"/>
              <w:b/>
            </w:rPr>
            <w:t xml:space="preserve">Manual </w:t>
          </w:r>
          <w:r w:rsidR="004C69B4">
            <w:rPr>
              <w:rFonts w:cs="Arial"/>
              <w:b/>
            </w:rPr>
            <w:t>Abastecimiento</w:t>
          </w:r>
        </w:p>
      </w:tc>
      <w:tc>
        <w:tcPr>
          <w:tcW w:w="2455" w:type="dxa"/>
          <w:tcBorders>
            <w:top w:val="single" w:sz="4" w:space="0" w:color="00000A"/>
            <w:left w:val="single" w:sz="4" w:space="0" w:color="00000A"/>
            <w:bottom w:val="single" w:sz="4" w:space="0" w:color="00000A"/>
            <w:right w:val="single" w:sz="4" w:space="0" w:color="00000A"/>
          </w:tcBorders>
          <w:shd w:val="clear" w:color="auto" w:fill="FFFFFF"/>
          <w:vAlign w:val="center"/>
        </w:tcPr>
        <w:p w14:paraId="7CBA691D" w14:textId="7159121F" w:rsidR="00251E53" w:rsidRDefault="00251E53" w:rsidP="00261E8D">
          <w:pPr>
            <w:pStyle w:val="Sinespaciado1"/>
            <w:jc w:val="center"/>
          </w:pPr>
          <w:r>
            <w:rPr>
              <w:rFonts w:ascii="Arial" w:eastAsia="Arial" w:hAnsi="Arial" w:cs="Arial"/>
            </w:rPr>
            <w:t xml:space="preserve"> </w:t>
          </w:r>
          <w:r w:rsidR="00261E8D">
            <w:rPr>
              <w:rFonts w:ascii="Arial" w:eastAsia="Arial" w:hAnsi="Arial" w:cs="Arial"/>
            </w:rPr>
            <w:t>Agosto</w:t>
          </w:r>
          <w:r w:rsidR="00957245">
            <w:rPr>
              <w:rFonts w:ascii="Arial" w:eastAsia="Arial" w:hAnsi="Arial" w:cs="Arial"/>
            </w:rPr>
            <w:t xml:space="preserve"> 2017</w:t>
          </w:r>
        </w:p>
      </w:tc>
    </w:tr>
  </w:tbl>
  <w:p w14:paraId="68958B56" w14:textId="77777777" w:rsidR="00251E53" w:rsidRDefault="00251E5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Encabezado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000000"/>
        <w:lang w:bidi="ar-SA"/>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7B"/>
    <w:rsid w:val="00000651"/>
    <w:rsid w:val="00001485"/>
    <w:rsid w:val="000022A1"/>
    <w:rsid w:val="00002E72"/>
    <w:rsid w:val="00003722"/>
    <w:rsid w:val="00004499"/>
    <w:rsid w:val="000050BD"/>
    <w:rsid w:val="000058A1"/>
    <w:rsid w:val="000100C9"/>
    <w:rsid w:val="00011693"/>
    <w:rsid w:val="000138A2"/>
    <w:rsid w:val="00014A8D"/>
    <w:rsid w:val="000154F0"/>
    <w:rsid w:val="000170CB"/>
    <w:rsid w:val="00017516"/>
    <w:rsid w:val="00017C38"/>
    <w:rsid w:val="00020987"/>
    <w:rsid w:val="00021439"/>
    <w:rsid w:val="0002295D"/>
    <w:rsid w:val="0002371E"/>
    <w:rsid w:val="00023EDC"/>
    <w:rsid w:val="000240BB"/>
    <w:rsid w:val="0002491E"/>
    <w:rsid w:val="00025B79"/>
    <w:rsid w:val="000260A4"/>
    <w:rsid w:val="00026A32"/>
    <w:rsid w:val="00030429"/>
    <w:rsid w:val="00030E82"/>
    <w:rsid w:val="00031408"/>
    <w:rsid w:val="00031DE1"/>
    <w:rsid w:val="00031E61"/>
    <w:rsid w:val="00032DD9"/>
    <w:rsid w:val="00032F4A"/>
    <w:rsid w:val="00033D2C"/>
    <w:rsid w:val="00035236"/>
    <w:rsid w:val="0003676D"/>
    <w:rsid w:val="00036B06"/>
    <w:rsid w:val="0004116C"/>
    <w:rsid w:val="000412B6"/>
    <w:rsid w:val="00043136"/>
    <w:rsid w:val="00043B8A"/>
    <w:rsid w:val="000446F3"/>
    <w:rsid w:val="00044DE0"/>
    <w:rsid w:val="00044DE2"/>
    <w:rsid w:val="000456AD"/>
    <w:rsid w:val="00045893"/>
    <w:rsid w:val="00050DEC"/>
    <w:rsid w:val="0005161C"/>
    <w:rsid w:val="00052BD5"/>
    <w:rsid w:val="00052E46"/>
    <w:rsid w:val="0005370F"/>
    <w:rsid w:val="00055674"/>
    <w:rsid w:val="00055FA8"/>
    <w:rsid w:val="0005649B"/>
    <w:rsid w:val="00056C4C"/>
    <w:rsid w:val="00057DD3"/>
    <w:rsid w:val="00057EBC"/>
    <w:rsid w:val="00060A78"/>
    <w:rsid w:val="00061719"/>
    <w:rsid w:val="00062511"/>
    <w:rsid w:val="00062993"/>
    <w:rsid w:val="00062F74"/>
    <w:rsid w:val="000637FC"/>
    <w:rsid w:val="00066939"/>
    <w:rsid w:val="000702C5"/>
    <w:rsid w:val="000723FC"/>
    <w:rsid w:val="000724C6"/>
    <w:rsid w:val="00072576"/>
    <w:rsid w:val="00073E69"/>
    <w:rsid w:val="00074AE6"/>
    <w:rsid w:val="000760E9"/>
    <w:rsid w:val="00076BE5"/>
    <w:rsid w:val="00077CCC"/>
    <w:rsid w:val="00081F9C"/>
    <w:rsid w:val="00082E42"/>
    <w:rsid w:val="00082F08"/>
    <w:rsid w:val="000836BC"/>
    <w:rsid w:val="0008474D"/>
    <w:rsid w:val="00084EA0"/>
    <w:rsid w:val="00085139"/>
    <w:rsid w:val="000853D4"/>
    <w:rsid w:val="00085671"/>
    <w:rsid w:val="0008716B"/>
    <w:rsid w:val="000907FA"/>
    <w:rsid w:val="00090B3E"/>
    <w:rsid w:val="0009192D"/>
    <w:rsid w:val="00091C10"/>
    <w:rsid w:val="00092D6F"/>
    <w:rsid w:val="0009346C"/>
    <w:rsid w:val="0009380C"/>
    <w:rsid w:val="00093A13"/>
    <w:rsid w:val="00095D35"/>
    <w:rsid w:val="00095E5A"/>
    <w:rsid w:val="000964BC"/>
    <w:rsid w:val="00096A03"/>
    <w:rsid w:val="0009709D"/>
    <w:rsid w:val="000975BF"/>
    <w:rsid w:val="000A0447"/>
    <w:rsid w:val="000A081B"/>
    <w:rsid w:val="000A2916"/>
    <w:rsid w:val="000A37A7"/>
    <w:rsid w:val="000A5BC9"/>
    <w:rsid w:val="000A61C4"/>
    <w:rsid w:val="000A61FB"/>
    <w:rsid w:val="000A6332"/>
    <w:rsid w:val="000A717F"/>
    <w:rsid w:val="000A786A"/>
    <w:rsid w:val="000A7C77"/>
    <w:rsid w:val="000B00F5"/>
    <w:rsid w:val="000B0A79"/>
    <w:rsid w:val="000B2518"/>
    <w:rsid w:val="000B2BA0"/>
    <w:rsid w:val="000B40BC"/>
    <w:rsid w:val="000B51F9"/>
    <w:rsid w:val="000B6F74"/>
    <w:rsid w:val="000B756A"/>
    <w:rsid w:val="000C132F"/>
    <w:rsid w:val="000C1D21"/>
    <w:rsid w:val="000C3538"/>
    <w:rsid w:val="000C38CF"/>
    <w:rsid w:val="000C5C36"/>
    <w:rsid w:val="000C7E57"/>
    <w:rsid w:val="000D0B80"/>
    <w:rsid w:val="000D0E84"/>
    <w:rsid w:val="000D1BFB"/>
    <w:rsid w:val="000D1CE0"/>
    <w:rsid w:val="000D2FB7"/>
    <w:rsid w:val="000D3975"/>
    <w:rsid w:val="000D3C20"/>
    <w:rsid w:val="000D4594"/>
    <w:rsid w:val="000D58F4"/>
    <w:rsid w:val="000D5C81"/>
    <w:rsid w:val="000D5D8D"/>
    <w:rsid w:val="000D6030"/>
    <w:rsid w:val="000E3400"/>
    <w:rsid w:val="000E3456"/>
    <w:rsid w:val="000E434F"/>
    <w:rsid w:val="000E447F"/>
    <w:rsid w:val="000E469B"/>
    <w:rsid w:val="000E4E6F"/>
    <w:rsid w:val="000F02DD"/>
    <w:rsid w:val="000F2CD1"/>
    <w:rsid w:val="000F2D14"/>
    <w:rsid w:val="000F3B14"/>
    <w:rsid w:val="000F3F66"/>
    <w:rsid w:val="000F4ADB"/>
    <w:rsid w:val="000F4BE8"/>
    <w:rsid w:val="000F5B3A"/>
    <w:rsid w:val="000F6307"/>
    <w:rsid w:val="000F6383"/>
    <w:rsid w:val="000F6729"/>
    <w:rsid w:val="000F6B9E"/>
    <w:rsid w:val="000F7412"/>
    <w:rsid w:val="0010025E"/>
    <w:rsid w:val="001003C8"/>
    <w:rsid w:val="00100ACB"/>
    <w:rsid w:val="00100E1A"/>
    <w:rsid w:val="00102790"/>
    <w:rsid w:val="001039B4"/>
    <w:rsid w:val="001064C0"/>
    <w:rsid w:val="00106B60"/>
    <w:rsid w:val="00110674"/>
    <w:rsid w:val="001110DC"/>
    <w:rsid w:val="001121B4"/>
    <w:rsid w:val="00112A45"/>
    <w:rsid w:val="00112BDE"/>
    <w:rsid w:val="00113A13"/>
    <w:rsid w:val="00114A91"/>
    <w:rsid w:val="00114F9F"/>
    <w:rsid w:val="00115429"/>
    <w:rsid w:val="00115C2F"/>
    <w:rsid w:val="00117D6E"/>
    <w:rsid w:val="001224E9"/>
    <w:rsid w:val="00122DC9"/>
    <w:rsid w:val="0012326C"/>
    <w:rsid w:val="00123643"/>
    <w:rsid w:val="00123EC3"/>
    <w:rsid w:val="00124DE8"/>
    <w:rsid w:val="00125EF2"/>
    <w:rsid w:val="00126745"/>
    <w:rsid w:val="0013251E"/>
    <w:rsid w:val="001334CB"/>
    <w:rsid w:val="0013368E"/>
    <w:rsid w:val="00133989"/>
    <w:rsid w:val="0013439A"/>
    <w:rsid w:val="00134C49"/>
    <w:rsid w:val="0013577D"/>
    <w:rsid w:val="00135D57"/>
    <w:rsid w:val="00135E73"/>
    <w:rsid w:val="00136CE9"/>
    <w:rsid w:val="00137491"/>
    <w:rsid w:val="00137EC4"/>
    <w:rsid w:val="001406B5"/>
    <w:rsid w:val="00140882"/>
    <w:rsid w:val="00140DEB"/>
    <w:rsid w:val="001426C5"/>
    <w:rsid w:val="00142D9F"/>
    <w:rsid w:val="00142FFE"/>
    <w:rsid w:val="00143AC6"/>
    <w:rsid w:val="001444C0"/>
    <w:rsid w:val="001446DB"/>
    <w:rsid w:val="0014480D"/>
    <w:rsid w:val="0014573A"/>
    <w:rsid w:val="00145944"/>
    <w:rsid w:val="00146822"/>
    <w:rsid w:val="00146975"/>
    <w:rsid w:val="001471D2"/>
    <w:rsid w:val="00150828"/>
    <w:rsid w:val="00152857"/>
    <w:rsid w:val="00152A7C"/>
    <w:rsid w:val="00152BBF"/>
    <w:rsid w:val="00152CC6"/>
    <w:rsid w:val="00154911"/>
    <w:rsid w:val="00154A92"/>
    <w:rsid w:val="00155FBD"/>
    <w:rsid w:val="0015606E"/>
    <w:rsid w:val="00156FDB"/>
    <w:rsid w:val="001577F7"/>
    <w:rsid w:val="00157B9B"/>
    <w:rsid w:val="001600AA"/>
    <w:rsid w:val="00160CCE"/>
    <w:rsid w:val="001651E3"/>
    <w:rsid w:val="0016543B"/>
    <w:rsid w:val="0016698F"/>
    <w:rsid w:val="00166B8B"/>
    <w:rsid w:val="00167D17"/>
    <w:rsid w:val="00167F67"/>
    <w:rsid w:val="00170375"/>
    <w:rsid w:val="0017142B"/>
    <w:rsid w:val="00172412"/>
    <w:rsid w:val="001729E4"/>
    <w:rsid w:val="00174DE2"/>
    <w:rsid w:val="00174E55"/>
    <w:rsid w:val="00176D3D"/>
    <w:rsid w:val="00176EAC"/>
    <w:rsid w:val="0018071B"/>
    <w:rsid w:val="00180A30"/>
    <w:rsid w:val="00180B69"/>
    <w:rsid w:val="00180F56"/>
    <w:rsid w:val="00180FE4"/>
    <w:rsid w:val="001811B3"/>
    <w:rsid w:val="001816C6"/>
    <w:rsid w:val="001818A6"/>
    <w:rsid w:val="00181F21"/>
    <w:rsid w:val="001847C8"/>
    <w:rsid w:val="00184D3B"/>
    <w:rsid w:val="00186955"/>
    <w:rsid w:val="001871A6"/>
    <w:rsid w:val="0019023A"/>
    <w:rsid w:val="00190B47"/>
    <w:rsid w:val="00190EBC"/>
    <w:rsid w:val="001933C2"/>
    <w:rsid w:val="0019363B"/>
    <w:rsid w:val="001941E8"/>
    <w:rsid w:val="00194C01"/>
    <w:rsid w:val="00195F06"/>
    <w:rsid w:val="00195FC5"/>
    <w:rsid w:val="001967C7"/>
    <w:rsid w:val="00196B1A"/>
    <w:rsid w:val="001972E8"/>
    <w:rsid w:val="00197722"/>
    <w:rsid w:val="001978FE"/>
    <w:rsid w:val="00197BE9"/>
    <w:rsid w:val="00197CF9"/>
    <w:rsid w:val="001A0D90"/>
    <w:rsid w:val="001A148F"/>
    <w:rsid w:val="001A1B79"/>
    <w:rsid w:val="001A3A6A"/>
    <w:rsid w:val="001A42A1"/>
    <w:rsid w:val="001A4981"/>
    <w:rsid w:val="001A4FA0"/>
    <w:rsid w:val="001A5737"/>
    <w:rsid w:val="001A5CFA"/>
    <w:rsid w:val="001A6D19"/>
    <w:rsid w:val="001A6F1E"/>
    <w:rsid w:val="001A7405"/>
    <w:rsid w:val="001A7BC5"/>
    <w:rsid w:val="001A7BED"/>
    <w:rsid w:val="001B0D67"/>
    <w:rsid w:val="001B195B"/>
    <w:rsid w:val="001B2DE8"/>
    <w:rsid w:val="001B349A"/>
    <w:rsid w:val="001B37A5"/>
    <w:rsid w:val="001B511D"/>
    <w:rsid w:val="001B6A18"/>
    <w:rsid w:val="001B6C84"/>
    <w:rsid w:val="001B70ED"/>
    <w:rsid w:val="001B7264"/>
    <w:rsid w:val="001C0366"/>
    <w:rsid w:val="001C10BD"/>
    <w:rsid w:val="001C1A54"/>
    <w:rsid w:val="001C221D"/>
    <w:rsid w:val="001C350C"/>
    <w:rsid w:val="001C369D"/>
    <w:rsid w:val="001C3DA1"/>
    <w:rsid w:val="001C4774"/>
    <w:rsid w:val="001C5F5C"/>
    <w:rsid w:val="001C5FDC"/>
    <w:rsid w:val="001D0B04"/>
    <w:rsid w:val="001D1607"/>
    <w:rsid w:val="001D1F17"/>
    <w:rsid w:val="001D291B"/>
    <w:rsid w:val="001D31B3"/>
    <w:rsid w:val="001D46BC"/>
    <w:rsid w:val="001D4E2E"/>
    <w:rsid w:val="001D5E23"/>
    <w:rsid w:val="001D67F3"/>
    <w:rsid w:val="001D7996"/>
    <w:rsid w:val="001D79B1"/>
    <w:rsid w:val="001E1FAD"/>
    <w:rsid w:val="001E23A7"/>
    <w:rsid w:val="001E33E6"/>
    <w:rsid w:val="001E3C41"/>
    <w:rsid w:val="001E4EA4"/>
    <w:rsid w:val="001E5825"/>
    <w:rsid w:val="001E58B7"/>
    <w:rsid w:val="001E6323"/>
    <w:rsid w:val="001E6341"/>
    <w:rsid w:val="001E6ECC"/>
    <w:rsid w:val="001E76B6"/>
    <w:rsid w:val="001E7DBA"/>
    <w:rsid w:val="001F0C5A"/>
    <w:rsid w:val="001F1804"/>
    <w:rsid w:val="001F1C83"/>
    <w:rsid w:val="001F2B6B"/>
    <w:rsid w:val="001F2CDA"/>
    <w:rsid w:val="001F35AA"/>
    <w:rsid w:val="001F3884"/>
    <w:rsid w:val="001F647C"/>
    <w:rsid w:val="00200643"/>
    <w:rsid w:val="00200D77"/>
    <w:rsid w:val="00202B14"/>
    <w:rsid w:val="00203197"/>
    <w:rsid w:val="00204B92"/>
    <w:rsid w:val="00206997"/>
    <w:rsid w:val="002071FE"/>
    <w:rsid w:val="00207B5B"/>
    <w:rsid w:val="002119B9"/>
    <w:rsid w:val="002119F5"/>
    <w:rsid w:val="00211D7A"/>
    <w:rsid w:val="002121AC"/>
    <w:rsid w:val="00212522"/>
    <w:rsid w:val="00212F02"/>
    <w:rsid w:val="0021505C"/>
    <w:rsid w:val="002158C5"/>
    <w:rsid w:val="00215CB3"/>
    <w:rsid w:val="00216BF2"/>
    <w:rsid w:val="0022008F"/>
    <w:rsid w:val="002205FD"/>
    <w:rsid w:val="00221583"/>
    <w:rsid w:val="00221C52"/>
    <w:rsid w:val="00223A9C"/>
    <w:rsid w:val="00223FC7"/>
    <w:rsid w:val="00224BD5"/>
    <w:rsid w:val="00225558"/>
    <w:rsid w:val="0022583F"/>
    <w:rsid w:val="00225AD5"/>
    <w:rsid w:val="00226DC8"/>
    <w:rsid w:val="0022763D"/>
    <w:rsid w:val="0023002D"/>
    <w:rsid w:val="00230135"/>
    <w:rsid w:val="00231A1C"/>
    <w:rsid w:val="002329C6"/>
    <w:rsid w:val="00232CB9"/>
    <w:rsid w:val="00232F7E"/>
    <w:rsid w:val="0023317B"/>
    <w:rsid w:val="00233A78"/>
    <w:rsid w:val="00235956"/>
    <w:rsid w:val="00236E93"/>
    <w:rsid w:val="00237400"/>
    <w:rsid w:val="0023772C"/>
    <w:rsid w:val="00242C9B"/>
    <w:rsid w:val="0025152F"/>
    <w:rsid w:val="00251D5D"/>
    <w:rsid w:val="00251E53"/>
    <w:rsid w:val="002521AD"/>
    <w:rsid w:val="00253311"/>
    <w:rsid w:val="00253900"/>
    <w:rsid w:val="00253F55"/>
    <w:rsid w:val="00255703"/>
    <w:rsid w:val="00255B16"/>
    <w:rsid w:val="00255E55"/>
    <w:rsid w:val="002563BD"/>
    <w:rsid w:val="00256BF7"/>
    <w:rsid w:val="00261E8D"/>
    <w:rsid w:val="0026299F"/>
    <w:rsid w:val="0026556C"/>
    <w:rsid w:val="00265768"/>
    <w:rsid w:val="00266668"/>
    <w:rsid w:val="00266C4C"/>
    <w:rsid w:val="0026735F"/>
    <w:rsid w:val="002676DF"/>
    <w:rsid w:val="00271140"/>
    <w:rsid w:val="002719DF"/>
    <w:rsid w:val="002725D8"/>
    <w:rsid w:val="00273333"/>
    <w:rsid w:val="00273CA1"/>
    <w:rsid w:val="002740F3"/>
    <w:rsid w:val="00274A08"/>
    <w:rsid w:val="002751D2"/>
    <w:rsid w:val="0027571D"/>
    <w:rsid w:val="00276D99"/>
    <w:rsid w:val="00277A45"/>
    <w:rsid w:val="00277BF3"/>
    <w:rsid w:val="00280023"/>
    <w:rsid w:val="00281421"/>
    <w:rsid w:val="0028251E"/>
    <w:rsid w:val="002840A8"/>
    <w:rsid w:val="002843A4"/>
    <w:rsid w:val="00284468"/>
    <w:rsid w:val="00285598"/>
    <w:rsid w:val="00285B71"/>
    <w:rsid w:val="00286172"/>
    <w:rsid w:val="00287D0B"/>
    <w:rsid w:val="00293DF9"/>
    <w:rsid w:val="002943C7"/>
    <w:rsid w:val="00294A95"/>
    <w:rsid w:val="00294D68"/>
    <w:rsid w:val="00294DE8"/>
    <w:rsid w:val="00295907"/>
    <w:rsid w:val="00295C05"/>
    <w:rsid w:val="002979CA"/>
    <w:rsid w:val="002A1119"/>
    <w:rsid w:val="002A1EAD"/>
    <w:rsid w:val="002A23C5"/>
    <w:rsid w:val="002A2CC3"/>
    <w:rsid w:val="002A2ED4"/>
    <w:rsid w:val="002A307E"/>
    <w:rsid w:val="002A4C74"/>
    <w:rsid w:val="002A5800"/>
    <w:rsid w:val="002A5850"/>
    <w:rsid w:val="002A58D5"/>
    <w:rsid w:val="002A5EA4"/>
    <w:rsid w:val="002A66C1"/>
    <w:rsid w:val="002A66F6"/>
    <w:rsid w:val="002A6CBA"/>
    <w:rsid w:val="002A7E9D"/>
    <w:rsid w:val="002B0285"/>
    <w:rsid w:val="002B2674"/>
    <w:rsid w:val="002B387B"/>
    <w:rsid w:val="002B46AC"/>
    <w:rsid w:val="002B51CC"/>
    <w:rsid w:val="002B56D8"/>
    <w:rsid w:val="002B5B49"/>
    <w:rsid w:val="002B738F"/>
    <w:rsid w:val="002B7EC1"/>
    <w:rsid w:val="002C18AD"/>
    <w:rsid w:val="002C2547"/>
    <w:rsid w:val="002C56B3"/>
    <w:rsid w:val="002C577F"/>
    <w:rsid w:val="002C5964"/>
    <w:rsid w:val="002C647C"/>
    <w:rsid w:val="002C64D3"/>
    <w:rsid w:val="002C72E9"/>
    <w:rsid w:val="002C732A"/>
    <w:rsid w:val="002C7C39"/>
    <w:rsid w:val="002C7FC6"/>
    <w:rsid w:val="002D12CF"/>
    <w:rsid w:val="002D1598"/>
    <w:rsid w:val="002D218E"/>
    <w:rsid w:val="002D3074"/>
    <w:rsid w:val="002D374C"/>
    <w:rsid w:val="002D3956"/>
    <w:rsid w:val="002D51BC"/>
    <w:rsid w:val="002D5F87"/>
    <w:rsid w:val="002D6268"/>
    <w:rsid w:val="002D67AA"/>
    <w:rsid w:val="002D75C1"/>
    <w:rsid w:val="002D7A4C"/>
    <w:rsid w:val="002D7BBE"/>
    <w:rsid w:val="002E02FC"/>
    <w:rsid w:val="002E06F6"/>
    <w:rsid w:val="002E0DB5"/>
    <w:rsid w:val="002E1C95"/>
    <w:rsid w:val="002E22E4"/>
    <w:rsid w:val="002E2A0A"/>
    <w:rsid w:val="002E2DF5"/>
    <w:rsid w:val="002E31FC"/>
    <w:rsid w:val="002E431B"/>
    <w:rsid w:val="002E52A3"/>
    <w:rsid w:val="002E58CC"/>
    <w:rsid w:val="002E5CFF"/>
    <w:rsid w:val="002E737F"/>
    <w:rsid w:val="002F1327"/>
    <w:rsid w:val="002F1736"/>
    <w:rsid w:val="002F2C50"/>
    <w:rsid w:val="002F3535"/>
    <w:rsid w:val="002F3708"/>
    <w:rsid w:val="002F393E"/>
    <w:rsid w:val="002F4C13"/>
    <w:rsid w:val="002F58F7"/>
    <w:rsid w:val="002F7F77"/>
    <w:rsid w:val="0030208A"/>
    <w:rsid w:val="00302C8F"/>
    <w:rsid w:val="00302EBF"/>
    <w:rsid w:val="0030349E"/>
    <w:rsid w:val="0030490F"/>
    <w:rsid w:val="003066A4"/>
    <w:rsid w:val="003076DD"/>
    <w:rsid w:val="0031099A"/>
    <w:rsid w:val="00310F18"/>
    <w:rsid w:val="003120BB"/>
    <w:rsid w:val="00312796"/>
    <w:rsid w:val="003128E6"/>
    <w:rsid w:val="00312D59"/>
    <w:rsid w:val="00313081"/>
    <w:rsid w:val="0031326E"/>
    <w:rsid w:val="00315065"/>
    <w:rsid w:val="0031577F"/>
    <w:rsid w:val="00316F27"/>
    <w:rsid w:val="0031716E"/>
    <w:rsid w:val="00317FD7"/>
    <w:rsid w:val="00322EFF"/>
    <w:rsid w:val="003231C5"/>
    <w:rsid w:val="003233B4"/>
    <w:rsid w:val="00323C85"/>
    <w:rsid w:val="00323F51"/>
    <w:rsid w:val="00324E9E"/>
    <w:rsid w:val="003261DF"/>
    <w:rsid w:val="0032687E"/>
    <w:rsid w:val="00326C10"/>
    <w:rsid w:val="00330B4F"/>
    <w:rsid w:val="00330BC1"/>
    <w:rsid w:val="00330F71"/>
    <w:rsid w:val="00332B5D"/>
    <w:rsid w:val="003346B0"/>
    <w:rsid w:val="00334939"/>
    <w:rsid w:val="00335F86"/>
    <w:rsid w:val="00337086"/>
    <w:rsid w:val="00337FA8"/>
    <w:rsid w:val="003405C0"/>
    <w:rsid w:val="00340B30"/>
    <w:rsid w:val="00340E5E"/>
    <w:rsid w:val="0034102B"/>
    <w:rsid w:val="0034131F"/>
    <w:rsid w:val="00341A63"/>
    <w:rsid w:val="003446BE"/>
    <w:rsid w:val="0034503F"/>
    <w:rsid w:val="0034511B"/>
    <w:rsid w:val="003476F1"/>
    <w:rsid w:val="00347796"/>
    <w:rsid w:val="003478E8"/>
    <w:rsid w:val="00347CD7"/>
    <w:rsid w:val="00347DFD"/>
    <w:rsid w:val="00350223"/>
    <w:rsid w:val="00350766"/>
    <w:rsid w:val="003522DD"/>
    <w:rsid w:val="00353A24"/>
    <w:rsid w:val="00353E22"/>
    <w:rsid w:val="00353EB8"/>
    <w:rsid w:val="00355420"/>
    <w:rsid w:val="00355A37"/>
    <w:rsid w:val="00356FBB"/>
    <w:rsid w:val="00357AAA"/>
    <w:rsid w:val="00360E3B"/>
    <w:rsid w:val="00361D64"/>
    <w:rsid w:val="00364312"/>
    <w:rsid w:val="00364FCE"/>
    <w:rsid w:val="00365339"/>
    <w:rsid w:val="00365B88"/>
    <w:rsid w:val="00365EC2"/>
    <w:rsid w:val="0036702F"/>
    <w:rsid w:val="0036759C"/>
    <w:rsid w:val="00370B67"/>
    <w:rsid w:val="003715FE"/>
    <w:rsid w:val="003716AA"/>
    <w:rsid w:val="00373877"/>
    <w:rsid w:val="003744CD"/>
    <w:rsid w:val="00374F59"/>
    <w:rsid w:val="00375262"/>
    <w:rsid w:val="003767BE"/>
    <w:rsid w:val="00376C8B"/>
    <w:rsid w:val="003773D3"/>
    <w:rsid w:val="00377951"/>
    <w:rsid w:val="00380258"/>
    <w:rsid w:val="00380473"/>
    <w:rsid w:val="00380987"/>
    <w:rsid w:val="00381218"/>
    <w:rsid w:val="00383147"/>
    <w:rsid w:val="0038358F"/>
    <w:rsid w:val="0038363D"/>
    <w:rsid w:val="00383CF8"/>
    <w:rsid w:val="003843C7"/>
    <w:rsid w:val="00385003"/>
    <w:rsid w:val="003850C2"/>
    <w:rsid w:val="00385C54"/>
    <w:rsid w:val="00386655"/>
    <w:rsid w:val="00390474"/>
    <w:rsid w:val="00390837"/>
    <w:rsid w:val="0039098B"/>
    <w:rsid w:val="003921E1"/>
    <w:rsid w:val="0039247D"/>
    <w:rsid w:val="00392F98"/>
    <w:rsid w:val="00393EE4"/>
    <w:rsid w:val="00393F02"/>
    <w:rsid w:val="00394AA1"/>
    <w:rsid w:val="003970B5"/>
    <w:rsid w:val="003A02DA"/>
    <w:rsid w:val="003A1392"/>
    <w:rsid w:val="003A1DEB"/>
    <w:rsid w:val="003A2777"/>
    <w:rsid w:val="003A306D"/>
    <w:rsid w:val="003A33D9"/>
    <w:rsid w:val="003A35F2"/>
    <w:rsid w:val="003A3BF4"/>
    <w:rsid w:val="003A6601"/>
    <w:rsid w:val="003A6C64"/>
    <w:rsid w:val="003A7310"/>
    <w:rsid w:val="003A7D1D"/>
    <w:rsid w:val="003B0605"/>
    <w:rsid w:val="003B0EFC"/>
    <w:rsid w:val="003B527D"/>
    <w:rsid w:val="003B7C29"/>
    <w:rsid w:val="003C05B2"/>
    <w:rsid w:val="003C06B7"/>
    <w:rsid w:val="003C104F"/>
    <w:rsid w:val="003C1227"/>
    <w:rsid w:val="003C1BDC"/>
    <w:rsid w:val="003C2AA1"/>
    <w:rsid w:val="003C394A"/>
    <w:rsid w:val="003C4259"/>
    <w:rsid w:val="003C4640"/>
    <w:rsid w:val="003C4CB2"/>
    <w:rsid w:val="003C53AC"/>
    <w:rsid w:val="003C5A69"/>
    <w:rsid w:val="003D0CA6"/>
    <w:rsid w:val="003D48E1"/>
    <w:rsid w:val="003D5DED"/>
    <w:rsid w:val="003E1FCB"/>
    <w:rsid w:val="003E20CB"/>
    <w:rsid w:val="003E379C"/>
    <w:rsid w:val="003E40E6"/>
    <w:rsid w:val="003E50F5"/>
    <w:rsid w:val="003E5F8D"/>
    <w:rsid w:val="003E6807"/>
    <w:rsid w:val="003E70A4"/>
    <w:rsid w:val="003F0916"/>
    <w:rsid w:val="003F0D9C"/>
    <w:rsid w:val="003F10CA"/>
    <w:rsid w:val="003F1120"/>
    <w:rsid w:val="003F1942"/>
    <w:rsid w:val="003F1DA8"/>
    <w:rsid w:val="003F2515"/>
    <w:rsid w:val="003F2667"/>
    <w:rsid w:val="003F2A59"/>
    <w:rsid w:val="003F3751"/>
    <w:rsid w:val="003F45C3"/>
    <w:rsid w:val="003F5DE2"/>
    <w:rsid w:val="003F716B"/>
    <w:rsid w:val="00401DE2"/>
    <w:rsid w:val="0040210B"/>
    <w:rsid w:val="004043F4"/>
    <w:rsid w:val="00405A18"/>
    <w:rsid w:val="00406377"/>
    <w:rsid w:val="0040745E"/>
    <w:rsid w:val="00407CD6"/>
    <w:rsid w:val="004106C4"/>
    <w:rsid w:val="00411750"/>
    <w:rsid w:val="00412615"/>
    <w:rsid w:val="004135C6"/>
    <w:rsid w:val="00413A59"/>
    <w:rsid w:val="00417777"/>
    <w:rsid w:val="004225EF"/>
    <w:rsid w:val="00422DA6"/>
    <w:rsid w:val="00422E0D"/>
    <w:rsid w:val="004233B3"/>
    <w:rsid w:val="00423F6C"/>
    <w:rsid w:val="00424FF4"/>
    <w:rsid w:val="004251AE"/>
    <w:rsid w:val="00425591"/>
    <w:rsid w:val="004256B2"/>
    <w:rsid w:val="00430015"/>
    <w:rsid w:val="00430720"/>
    <w:rsid w:val="00430F11"/>
    <w:rsid w:val="004310DF"/>
    <w:rsid w:val="00431470"/>
    <w:rsid w:val="004324FD"/>
    <w:rsid w:val="00432AA6"/>
    <w:rsid w:val="004338F8"/>
    <w:rsid w:val="004349B4"/>
    <w:rsid w:val="00434AA5"/>
    <w:rsid w:val="00434E27"/>
    <w:rsid w:val="00436994"/>
    <w:rsid w:val="00436EF9"/>
    <w:rsid w:val="00437388"/>
    <w:rsid w:val="00440727"/>
    <w:rsid w:val="00440A6C"/>
    <w:rsid w:val="00440B07"/>
    <w:rsid w:val="004422FB"/>
    <w:rsid w:val="004424BD"/>
    <w:rsid w:val="00442E47"/>
    <w:rsid w:val="00444933"/>
    <w:rsid w:val="00445DBE"/>
    <w:rsid w:val="00447423"/>
    <w:rsid w:val="00447553"/>
    <w:rsid w:val="00447922"/>
    <w:rsid w:val="00447C02"/>
    <w:rsid w:val="00451ECB"/>
    <w:rsid w:val="00453A7D"/>
    <w:rsid w:val="00453DF4"/>
    <w:rsid w:val="0045454D"/>
    <w:rsid w:val="004549F6"/>
    <w:rsid w:val="004602C5"/>
    <w:rsid w:val="0046117C"/>
    <w:rsid w:val="00461F80"/>
    <w:rsid w:val="004631FC"/>
    <w:rsid w:val="00463CB2"/>
    <w:rsid w:val="0046404D"/>
    <w:rsid w:val="00467801"/>
    <w:rsid w:val="00467D46"/>
    <w:rsid w:val="00467DF7"/>
    <w:rsid w:val="00470919"/>
    <w:rsid w:val="004709EB"/>
    <w:rsid w:val="00470C42"/>
    <w:rsid w:val="00472746"/>
    <w:rsid w:val="004730D8"/>
    <w:rsid w:val="0047336B"/>
    <w:rsid w:val="00473B43"/>
    <w:rsid w:val="004742F1"/>
    <w:rsid w:val="004742F6"/>
    <w:rsid w:val="0047443B"/>
    <w:rsid w:val="00475634"/>
    <w:rsid w:val="004765B3"/>
    <w:rsid w:val="00476700"/>
    <w:rsid w:val="004771F7"/>
    <w:rsid w:val="004771F8"/>
    <w:rsid w:val="00477D11"/>
    <w:rsid w:val="004804A2"/>
    <w:rsid w:val="00481954"/>
    <w:rsid w:val="00482526"/>
    <w:rsid w:val="00482729"/>
    <w:rsid w:val="00482E7F"/>
    <w:rsid w:val="00484C54"/>
    <w:rsid w:val="00485098"/>
    <w:rsid w:val="0048765D"/>
    <w:rsid w:val="00492897"/>
    <w:rsid w:val="00493832"/>
    <w:rsid w:val="00494A04"/>
    <w:rsid w:val="00494E0B"/>
    <w:rsid w:val="00495A57"/>
    <w:rsid w:val="00495FEE"/>
    <w:rsid w:val="0049632A"/>
    <w:rsid w:val="0049792E"/>
    <w:rsid w:val="004A09C7"/>
    <w:rsid w:val="004A18B5"/>
    <w:rsid w:val="004A3617"/>
    <w:rsid w:val="004A3772"/>
    <w:rsid w:val="004A3F17"/>
    <w:rsid w:val="004A48A3"/>
    <w:rsid w:val="004A53E0"/>
    <w:rsid w:val="004A5BC1"/>
    <w:rsid w:val="004A6AA0"/>
    <w:rsid w:val="004A7629"/>
    <w:rsid w:val="004B0A92"/>
    <w:rsid w:val="004B0BAD"/>
    <w:rsid w:val="004B12F9"/>
    <w:rsid w:val="004B1651"/>
    <w:rsid w:val="004B1A2E"/>
    <w:rsid w:val="004B1D06"/>
    <w:rsid w:val="004B353F"/>
    <w:rsid w:val="004B51E2"/>
    <w:rsid w:val="004B5618"/>
    <w:rsid w:val="004B5FDE"/>
    <w:rsid w:val="004B615B"/>
    <w:rsid w:val="004B7612"/>
    <w:rsid w:val="004B7699"/>
    <w:rsid w:val="004B7996"/>
    <w:rsid w:val="004C18C9"/>
    <w:rsid w:val="004C1E5B"/>
    <w:rsid w:val="004C216A"/>
    <w:rsid w:val="004C2921"/>
    <w:rsid w:val="004C3470"/>
    <w:rsid w:val="004C3A48"/>
    <w:rsid w:val="004C3D12"/>
    <w:rsid w:val="004C43BF"/>
    <w:rsid w:val="004C5E57"/>
    <w:rsid w:val="004C69B4"/>
    <w:rsid w:val="004C7D81"/>
    <w:rsid w:val="004D07EF"/>
    <w:rsid w:val="004D31EB"/>
    <w:rsid w:val="004D3E54"/>
    <w:rsid w:val="004D5ECA"/>
    <w:rsid w:val="004D70CD"/>
    <w:rsid w:val="004D72E9"/>
    <w:rsid w:val="004D7E58"/>
    <w:rsid w:val="004E21AC"/>
    <w:rsid w:val="004E38C6"/>
    <w:rsid w:val="004E3AE0"/>
    <w:rsid w:val="004E4825"/>
    <w:rsid w:val="004E56DD"/>
    <w:rsid w:val="004E61A6"/>
    <w:rsid w:val="004E6264"/>
    <w:rsid w:val="004E642C"/>
    <w:rsid w:val="004E65F9"/>
    <w:rsid w:val="004E7184"/>
    <w:rsid w:val="004E77A5"/>
    <w:rsid w:val="004F0B6F"/>
    <w:rsid w:val="004F0FAD"/>
    <w:rsid w:val="004F4913"/>
    <w:rsid w:val="004F5E84"/>
    <w:rsid w:val="004F742D"/>
    <w:rsid w:val="00500B6D"/>
    <w:rsid w:val="00500D48"/>
    <w:rsid w:val="00500EDB"/>
    <w:rsid w:val="005024DE"/>
    <w:rsid w:val="00502F65"/>
    <w:rsid w:val="00503E24"/>
    <w:rsid w:val="00504368"/>
    <w:rsid w:val="005045A7"/>
    <w:rsid w:val="00506C45"/>
    <w:rsid w:val="00507C58"/>
    <w:rsid w:val="00510572"/>
    <w:rsid w:val="005109B3"/>
    <w:rsid w:val="0051190E"/>
    <w:rsid w:val="00512A27"/>
    <w:rsid w:val="00512BE3"/>
    <w:rsid w:val="00512D2A"/>
    <w:rsid w:val="00512D87"/>
    <w:rsid w:val="00514587"/>
    <w:rsid w:val="005148E9"/>
    <w:rsid w:val="00516B7F"/>
    <w:rsid w:val="00516E41"/>
    <w:rsid w:val="00516EBF"/>
    <w:rsid w:val="00517161"/>
    <w:rsid w:val="00517FBC"/>
    <w:rsid w:val="00520AA2"/>
    <w:rsid w:val="00520B63"/>
    <w:rsid w:val="005210A8"/>
    <w:rsid w:val="0052131F"/>
    <w:rsid w:val="00521F8F"/>
    <w:rsid w:val="00524914"/>
    <w:rsid w:val="005267E6"/>
    <w:rsid w:val="00526BEB"/>
    <w:rsid w:val="00526E63"/>
    <w:rsid w:val="005274FB"/>
    <w:rsid w:val="00530492"/>
    <w:rsid w:val="005309A7"/>
    <w:rsid w:val="0053156C"/>
    <w:rsid w:val="00531771"/>
    <w:rsid w:val="00531872"/>
    <w:rsid w:val="00531DF0"/>
    <w:rsid w:val="00531F5B"/>
    <w:rsid w:val="00532B42"/>
    <w:rsid w:val="00532F06"/>
    <w:rsid w:val="00532F6D"/>
    <w:rsid w:val="005349D9"/>
    <w:rsid w:val="00535FEF"/>
    <w:rsid w:val="00537F8E"/>
    <w:rsid w:val="00540C34"/>
    <w:rsid w:val="00540C63"/>
    <w:rsid w:val="00540D85"/>
    <w:rsid w:val="00540F2F"/>
    <w:rsid w:val="00542C2D"/>
    <w:rsid w:val="005432C2"/>
    <w:rsid w:val="005436BC"/>
    <w:rsid w:val="005465FA"/>
    <w:rsid w:val="00547A1F"/>
    <w:rsid w:val="00547D97"/>
    <w:rsid w:val="00547DD2"/>
    <w:rsid w:val="0055010F"/>
    <w:rsid w:val="0055153E"/>
    <w:rsid w:val="00551561"/>
    <w:rsid w:val="00552B7E"/>
    <w:rsid w:val="00552DA4"/>
    <w:rsid w:val="00553CCC"/>
    <w:rsid w:val="00554412"/>
    <w:rsid w:val="00554B1A"/>
    <w:rsid w:val="005556B3"/>
    <w:rsid w:val="00557E66"/>
    <w:rsid w:val="00561450"/>
    <w:rsid w:val="00561A46"/>
    <w:rsid w:val="00562383"/>
    <w:rsid w:val="00562507"/>
    <w:rsid w:val="005631C6"/>
    <w:rsid w:val="00566088"/>
    <w:rsid w:val="005668E4"/>
    <w:rsid w:val="00566C7F"/>
    <w:rsid w:val="005718B2"/>
    <w:rsid w:val="005739E0"/>
    <w:rsid w:val="005747EE"/>
    <w:rsid w:val="00574F0D"/>
    <w:rsid w:val="005803A2"/>
    <w:rsid w:val="0058099C"/>
    <w:rsid w:val="00581055"/>
    <w:rsid w:val="0058127A"/>
    <w:rsid w:val="005848DC"/>
    <w:rsid w:val="00585EA9"/>
    <w:rsid w:val="005872B3"/>
    <w:rsid w:val="005873ED"/>
    <w:rsid w:val="00590650"/>
    <w:rsid w:val="0059119E"/>
    <w:rsid w:val="00591D72"/>
    <w:rsid w:val="00592D95"/>
    <w:rsid w:val="0059311A"/>
    <w:rsid w:val="005931B0"/>
    <w:rsid w:val="0059597D"/>
    <w:rsid w:val="00595A1D"/>
    <w:rsid w:val="005966B6"/>
    <w:rsid w:val="0059783B"/>
    <w:rsid w:val="00597BAF"/>
    <w:rsid w:val="00597BBF"/>
    <w:rsid w:val="005A577C"/>
    <w:rsid w:val="005A7235"/>
    <w:rsid w:val="005A7660"/>
    <w:rsid w:val="005B0FE7"/>
    <w:rsid w:val="005B15ED"/>
    <w:rsid w:val="005B1818"/>
    <w:rsid w:val="005B2774"/>
    <w:rsid w:val="005B2FC4"/>
    <w:rsid w:val="005B30AD"/>
    <w:rsid w:val="005B34EB"/>
    <w:rsid w:val="005B4C7F"/>
    <w:rsid w:val="005B4F6A"/>
    <w:rsid w:val="005B5946"/>
    <w:rsid w:val="005B5A8A"/>
    <w:rsid w:val="005B667B"/>
    <w:rsid w:val="005B78BB"/>
    <w:rsid w:val="005C0A1E"/>
    <w:rsid w:val="005C1325"/>
    <w:rsid w:val="005C1412"/>
    <w:rsid w:val="005C15DA"/>
    <w:rsid w:val="005C2774"/>
    <w:rsid w:val="005C2EF4"/>
    <w:rsid w:val="005C33A9"/>
    <w:rsid w:val="005C39F0"/>
    <w:rsid w:val="005C3C24"/>
    <w:rsid w:val="005C3E45"/>
    <w:rsid w:val="005C58CB"/>
    <w:rsid w:val="005C5A1F"/>
    <w:rsid w:val="005C608B"/>
    <w:rsid w:val="005C6FAF"/>
    <w:rsid w:val="005C75EC"/>
    <w:rsid w:val="005D00E8"/>
    <w:rsid w:val="005D02BA"/>
    <w:rsid w:val="005D07EF"/>
    <w:rsid w:val="005D129E"/>
    <w:rsid w:val="005D15EF"/>
    <w:rsid w:val="005D1A3E"/>
    <w:rsid w:val="005D444E"/>
    <w:rsid w:val="005D6815"/>
    <w:rsid w:val="005E004C"/>
    <w:rsid w:val="005E1495"/>
    <w:rsid w:val="005E34F9"/>
    <w:rsid w:val="005E441B"/>
    <w:rsid w:val="005E4620"/>
    <w:rsid w:val="005E46E6"/>
    <w:rsid w:val="005E5381"/>
    <w:rsid w:val="005E5D6F"/>
    <w:rsid w:val="005E64D4"/>
    <w:rsid w:val="005F0EEF"/>
    <w:rsid w:val="005F127F"/>
    <w:rsid w:val="005F15A1"/>
    <w:rsid w:val="005F2779"/>
    <w:rsid w:val="005F3601"/>
    <w:rsid w:val="005F3C2C"/>
    <w:rsid w:val="005F42A1"/>
    <w:rsid w:val="005F5909"/>
    <w:rsid w:val="005F6303"/>
    <w:rsid w:val="005F661E"/>
    <w:rsid w:val="005F6FB1"/>
    <w:rsid w:val="005F72B6"/>
    <w:rsid w:val="005F7C1A"/>
    <w:rsid w:val="006002E5"/>
    <w:rsid w:val="00601DEB"/>
    <w:rsid w:val="00601EEF"/>
    <w:rsid w:val="00602180"/>
    <w:rsid w:val="00603602"/>
    <w:rsid w:val="0060506C"/>
    <w:rsid w:val="00605D2E"/>
    <w:rsid w:val="00605E8B"/>
    <w:rsid w:val="00606EF3"/>
    <w:rsid w:val="00610A4E"/>
    <w:rsid w:val="00611BA5"/>
    <w:rsid w:val="00611ED4"/>
    <w:rsid w:val="00613AD8"/>
    <w:rsid w:val="0061460B"/>
    <w:rsid w:val="006156FB"/>
    <w:rsid w:val="00615DB3"/>
    <w:rsid w:val="00615EF0"/>
    <w:rsid w:val="00616132"/>
    <w:rsid w:val="00616A95"/>
    <w:rsid w:val="00617DA2"/>
    <w:rsid w:val="0062043A"/>
    <w:rsid w:val="00620792"/>
    <w:rsid w:val="006207CB"/>
    <w:rsid w:val="006212D3"/>
    <w:rsid w:val="00622CB4"/>
    <w:rsid w:val="00622D93"/>
    <w:rsid w:val="00623745"/>
    <w:rsid w:val="00623B13"/>
    <w:rsid w:val="0062422A"/>
    <w:rsid w:val="00624EFB"/>
    <w:rsid w:val="00626DD2"/>
    <w:rsid w:val="00627B29"/>
    <w:rsid w:val="00627CBA"/>
    <w:rsid w:val="00632172"/>
    <w:rsid w:val="0063296D"/>
    <w:rsid w:val="00634631"/>
    <w:rsid w:val="00634799"/>
    <w:rsid w:val="00634932"/>
    <w:rsid w:val="00634CAA"/>
    <w:rsid w:val="0063548B"/>
    <w:rsid w:val="00635ECC"/>
    <w:rsid w:val="006368C0"/>
    <w:rsid w:val="00636A72"/>
    <w:rsid w:val="00637658"/>
    <w:rsid w:val="00640FC7"/>
    <w:rsid w:val="006417D9"/>
    <w:rsid w:val="00642551"/>
    <w:rsid w:val="006425DC"/>
    <w:rsid w:val="00642E39"/>
    <w:rsid w:val="00643237"/>
    <w:rsid w:val="00643B12"/>
    <w:rsid w:val="006464F3"/>
    <w:rsid w:val="00646805"/>
    <w:rsid w:val="00650AD7"/>
    <w:rsid w:val="00651D3E"/>
    <w:rsid w:val="0065275A"/>
    <w:rsid w:val="00653E4F"/>
    <w:rsid w:val="00654C86"/>
    <w:rsid w:val="006559A4"/>
    <w:rsid w:val="00655D90"/>
    <w:rsid w:val="00657F6C"/>
    <w:rsid w:val="00661D70"/>
    <w:rsid w:val="006622B6"/>
    <w:rsid w:val="0066236D"/>
    <w:rsid w:val="00662431"/>
    <w:rsid w:val="00662696"/>
    <w:rsid w:val="006636AA"/>
    <w:rsid w:val="00663CDC"/>
    <w:rsid w:val="00665D03"/>
    <w:rsid w:val="00667997"/>
    <w:rsid w:val="00667C8F"/>
    <w:rsid w:val="00670A5E"/>
    <w:rsid w:val="00670A7D"/>
    <w:rsid w:val="00670F88"/>
    <w:rsid w:val="006712D9"/>
    <w:rsid w:val="00674139"/>
    <w:rsid w:val="00675BFF"/>
    <w:rsid w:val="00675CD6"/>
    <w:rsid w:val="00675F93"/>
    <w:rsid w:val="00676A2D"/>
    <w:rsid w:val="00677A56"/>
    <w:rsid w:val="00677ECB"/>
    <w:rsid w:val="00681EDA"/>
    <w:rsid w:val="00683819"/>
    <w:rsid w:val="006859C8"/>
    <w:rsid w:val="00686C7E"/>
    <w:rsid w:val="00690ECA"/>
    <w:rsid w:val="0069224E"/>
    <w:rsid w:val="00694783"/>
    <w:rsid w:val="0069657E"/>
    <w:rsid w:val="0069734E"/>
    <w:rsid w:val="006A00E6"/>
    <w:rsid w:val="006A0FE4"/>
    <w:rsid w:val="006A1576"/>
    <w:rsid w:val="006A1B50"/>
    <w:rsid w:val="006A1D04"/>
    <w:rsid w:val="006A2393"/>
    <w:rsid w:val="006A2CD4"/>
    <w:rsid w:val="006A35C9"/>
    <w:rsid w:val="006A376D"/>
    <w:rsid w:val="006A4190"/>
    <w:rsid w:val="006B0186"/>
    <w:rsid w:val="006B02B3"/>
    <w:rsid w:val="006B1023"/>
    <w:rsid w:val="006B2B4E"/>
    <w:rsid w:val="006B35BA"/>
    <w:rsid w:val="006B37F1"/>
    <w:rsid w:val="006B38BE"/>
    <w:rsid w:val="006B46DE"/>
    <w:rsid w:val="006C124E"/>
    <w:rsid w:val="006C22D4"/>
    <w:rsid w:val="006C3F86"/>
    <w:rsid w:val="006C4267"/>
    <w:rsid w:val="006C4B76"/>
    <w:rsid w:val="006C4DDC"/>
    <w:rsid w:val="006C4FF9"/>
    <w:rsid w:val="006C58D5"/>
    <w:rsid w:val="006C6CD8"/>
    <w:rsid w:val="006C7978"/>
    <w:rsid w:val="006D13C5"/>
    <w:rsid w:val="006D191A"/>
    <w:rsid w:val="006D1CF2"/>
    <w:rsid w:val="006D2BCF"/>
    <w:rsid w:val="006D350A"/>
    <w:rsid w:val="006D5329"/>
    <w:rsid w:val="006D5E43"/>
    <w:rsid w:val="006D68FA"/>
    <w:rsid w:val="006D6B17"/>
    <w:rsid w:val="006D6FC2"/>
    <w:rsid w:val="006D7A26"/>
    <w:rsid w:val="006E078A"/>
    <w:rsid w:val="006E08B4"/>
    <w:rsid w:val="006E11C2"/>
    <w:rsid w:val="006E159A"/>
    <w:rsid w:val="006E2AC9"/>
    <w:rsid w:val="006E3A46"/>
    <w:rsid w:val="006E4A7A"/>
    <w:rsid w:val="006E56D6"/>
    <w:rsid w:val="006E6EC1"/>
    <w:rsid w:val="006E7FA7"/>
    <w:rsid w:val="006F0BEB"/>
    <w:rsid w:val="006F0EBA"/>
    <w:rsid w:val="006F1177"/>
    <w:rsid w:val="006F12AA"/>
    <w:rsid w:val="006F4A7C"/>
    <w:rsid w:val="006F6B49"/>
    <w:rsid w:val="006F740D"/>
    <w:rsid w:val="00700699"/>
    <w:rsid w:val="00701D2D"/>
    <w:rsid w:val="00703626"/>
    <w:rsid w:val="00704572"/>
    <w:rsid w:val="007050CC"/>
    <w:rsid w:val="007052A6"/>
    <w:rsid w:val="007053C8"/>
    <w:rsid w:val="007072F8"/>
    <w:rsid w:val="00707BD1"/>
    <w:rsid w:val="00712408"/>
    <w:rsid w:val="00712522"/>
    <w:rsid w:val="0071488E"/>
    <w:rsid w:val="00714999"/>
    <w:rsid w:val="00716BF3"/>
    <w:rsid w:val="00717B1B"/>
    <w:rsid w:val="0072066F"/>
    <w:rsid w:val="00720F28"/>
    <w:rsid w:val="00721B5A"/>
    <w:rsid w:val="0072247A"/>
    <w:rsid w:val="007237DE"/>
    <w:rsid w:val="00723851"/>
    <w:rsid w:val="007243EB"/>
    <w:rsid w:val="00724829"/>
    <w:rsid w:val="00727A7D"/>
    <w:rsid w:val="00727B28"/>
    <w:rsid w:val="007309F1"/>
    <w:rsid w:val="00730DB1"/>
    <w:rsid w:val="007310F7"/>
    <w:rsid w:val="00731A1E"/>
    <w:rsid w:val="00733B17"/>
    <w:rsid w:val="00734203"/>
    <w:rsid w:val="00734382"/>
    <w:rsid w:val="00734518"/>
    <w:rsid w:val="00734EEB"/>
    <w:rsid w:val="00735275"/>
    <w:rsid w:val="00736B5D"/>
    <w:rsid w:val="00736CC3"/>
    <w:rsid w:val="0073737E"/>
    <w:rsid w:val="007373EF"/>
    <w:rsid w:val="00737D43"/>
    <w:rsid w:val="00741165"/>
    <w:rsid w:val="00741BD1"/>
    <w:rsid w:val="00742FAD"/>
    <w:rsid w:val="00745CA3"/>
    <w:rsid w:val="00746FFC"/>
    <w:rsid w:val="007515BF"/>
    <w:rsid w:val="0075255F"/>
    <w:rsid w:val="00754061"/>
    <w:rsid w:val="00754DD9"/>
    <w:rsid w:val="0075601C"/>
    <w:rsid w:val="00757922"/>
    <w:rsid w:val="0076062F"/>
    <w:rsid w:val="00760F38"/>
    <w:rsid w:val="00761161"/>
    <w:rsid w:val="0076226B"/>
    <w:rsid w:val="007627CD"/>
    <w:rsid w:val="00762E65"/>
    <w:rsid w:val="0076343B"/>
    <w:rsid w:val="00764221"/>
    <w:rsid w:val="007648D0"/>
    <w:rsid w:val="0076584A"/>
    <w:rsid w:val="00765DC5"/>
    <w:rsid w:val="00766AD3"/>
    <w:rsid w:val="00767AE1"/>
    <w:rsid w:val="00771A40"/>
    <w:rsid w:val="00773B5E"/>
    <w:rsid w:val="00774107"/>
    <w:rsid w:val="007768AF"/>
    <w:rsid w:val="007809CC"/>
    <w:rsid w:val="00780DAE"/>
    <w:rsid w:val="00782E79"/>
    <w:rsid w:val="00786B13"/>
    <w:rsid w:val="00787CDB"/>
    <w:rsid w:val="00791827"/>
    <w:rsid w:val="00794AE0"/>
    <w:rsid w:val="007971E3"/>
    <w:rsid w:val="00797D70"/>
    <w:rsid w:val="007A18B5"/>
    <w:rsid w:val="007A1CBB"/>
    <w:rsid w:val="007A2D4F"/>
    <w:rsid w:val="007A315E"/>
    <w:rsid w:val="007A5327"/>
    <w:rsid w:val="007A5917"/>
    <w:rsid w:val="007A5EB7"/>
    <w:rsid w:val="007A60B4"/>
    <w:rsid w:val="007A7B29"/>
    <w:rsid w:val="007B2014"/>
    <w:rsid w:val="007B23B0"/>
    <w:rsid w:val="007B2632"/>
    <w:rsid w:val="007B4924"/>
    <w:rsid w:val="007B4D6D"/>
    <w:rsid w:val="007B51EE"/>
    <w:rsid w:val="007B6EA0"/>
    <w:rsid w:val="007B711F"/>
    <w:rsid w:val="007B7936"/>
    <w:rsid w:val="007B7C8F"/>
    <w:rsid w:val="007C19F3"/>
    <w:rsid w:val="007C2D7E"/>
    <w:rsid w:val="007C38EB"/>
    <w:rsid w:val="007C4B93"/>
    <w:rsid w:val="007C5CC4"/>
    <w:rsid w:val="007C614A"/>
    <w:rsid w:val="007C617B"/>
    <w:rsid w:val="007C61F8"/>
    <w:rsid w:val="007C7362"/>
    <w:rsid w:val="007C7417"/>
    <w:rsid w:val="007D0237"/>
    <w:rsid w:val="007D0A7E"/>
    <w:rsid w:val="007D1DA1"/>
    <w:rsid w:val="007D201A"/>
    <w:rsid w:val="007D2047"/>
    <w:rsid w:val="007D20C5"/>
    <w:rsid w:val="007D2601"/>
    <w:rsid w:val="007D33FB"/>
    <w:rsid w:val="007D43C9"/>
    <w:rsid w:val="007D477E"/>
    <w:rsid w:val="007D4B05"/>
    <w:rsid w:val="007D7E56"/>
    <w:rsid w:val="007D7ECA"/>
    <w:rsid w:val="007E026E"/>
    <w:rsid w:val="007E06FA"/>
    <w:rsid w:val="007E118E"/>
    <w:rsid w:val="007E2944"/>
    <w:rsid w:val="007E326A"/>
    <w:rsid w:val="007E4316"/>
    <w:rsid w:val="007E516B"/>
    <w:rsid w:val="007E5A2C"/>
    <w:rsid w:val="007E5FFD"/>
    <w:rsid w:val="007E7F82"/>
    <w:rsid w:val="007F27FA"/>
    <w:rsid w:val="007F2CB3"/>
    <w:rsid w:val="007F313B"/>
    <w:rsid w:val="007F6566"/>
    <w:rsid w:val="007F6A63"/>
    <w:rsid w:val="007F6FC0"/>
    <w:rsid w:val="00800069"/>
    <w:rsid w:val="00801669"/>
    <w:rsid w:val="0080399F"/>
    <w:rsid w:val="0080677D"/>
    <w:rsid w:val="008072AA"/>
    <w:rsid w:val="00810037"/>
    <w:rsid w:val="00810292"/>
    <w:rsid w:val="00810637"/>
    <w:rsid w:val="0081073C"/>
    <w:rsid w:val="00810B0E"/>
    <w:rsid w:val="00810B9A"/>
    <w:rsid w:val="008137B5"/>
    <w:rsid w:val="00814CE2"/>
    <w:rsid w:val="00815300"/>
    <w:rsid w:val="00815A7E"/>
    <w:rsid w:val="00815E37"/>
    <w:rsid w:val="00816A01"/>
    <w:rsid w:val="00816CBE"/>
    <w:rsid w:val="008203EB"/>
    <w:rsid w:val="00820A87"/>
    <w:rsid w:val="00820B7E"/>
    <w:rsid w:val="00827B39"/>
    <w:rsid w:val="00830E6F"/>
    <w:rsid w:val="00831C5A"/>
    <w:rsid w:val="008322BC"/>
    <w:rsid w:val="00833480"/>
    <w:rsid w:val="00833604"/>
    <w:rsid w:val="008340D4"/>
    <w:rsid w:val="008363BC"/>
    <w:rsid w:val="008401CE"/>
    <w:rsid w:val="00840B58"/>
    <w:rsid w:val="00842737"/>
    <w:rsid w:val="00843248"/>
    <w:rsid w:val="00843363"/>
    <w:rsid w:val="00843529"/>
    <w:rsid w:val="0084400D"/>
    <w:rsid w:val="008443A9"/>
    <w:rsid w:val="008445F1"/>
    <w:rsid w:val="0084472A"/>
    <w:rsid w:val="00844B21"/>
    <w:rsid w:val="00844DC8"/>
    <w:rsid w:val="0084555B"/>
    <w:rsid w:val="00845629"/>
    <w:rsid w:val="00845E3C"/>
    <w:rsid w:val="00846BD0"/>
    <w:rsid w:val="0084700C"/>
    <w:rsid w:val="008472B0"/>
    <w:rsid w:val="00847AF2"/>
    <w:rsid w:val="00847D26"/>
    <w:rsid w:val="00850B31"/>
    <w:rsid w:val="0085123E"/>
    <w:rsid w:val="008517B1"/>
    <w:rsid w:val="0085273B"/>
    <w:rsid w:val="00853F41"/>
    <w:rsid w:val="0085485A"/>
    <w:rsid w:val="00854C0B"/>
    <w:rsid w:val="00854E6E"/>
    <w:rsid w:val="00855B3B"/>
    <w:rsid w:val="00857CCF"/>
    <w:rsid w:val="00860726"/>
    <w:rsid w:val="00860D17"/>
    <w:rsid w:val="00860F14"/>
    <w:rsid w:val="0086163F"/>
    <w:rsid w:val="00861932"/>
    <w:rsid w:val="0086226C"/>
    <w:rsid w:val="00863260"/>
    <w:rsid w:val="008642B7"/>
    <w:rsid w:val="00866781"/>
    <w:rsid w:val="00867BBA"/>
    <w:rsid w:val="00871538"/>
    <w:rsid w:val="00873FA6"/>
    <w:rsid w:val="00875271"/>
    <w:rsid w:val="00875528"/>
    <w:rsid w:val="0087666C"/>
    <w:rsid w:val="00877130"/>
    <w:rsid w:val="00877FE9"/>
    <w:rsid w:val="00885943"/>
    <w:rsid w:val="00885F84"/>
    <w:rsid w:val="0088701D"/>
    <w:rsid w:val="00887863"/>
    <w:rsid w:val="00887B70"/>
    <w:rsid w:val="008901A5"/>
    <w:rsid w:val="0089028D"/>
    <w:rsid w:val="00890BBE"/>
    <w:rsid w:val="00890EB4"/>
    <w:rsid w:val="00891A6A"/>
    <w:rsid w:val="00891D60"/>
    <w:rsid w:val="00892084"/>
    <w:rsid w:val="0089280D"/>
    <w:rsid w:val="00892D18"/>
    <w:rsid w:val="00892D4E"/>
    <w:rsid w:val="008939CE"/>
    <w:rsid w:val="00894AD8"/>
    <w:rsid w:val="008951C9"/>
    <w:rsid w:val="008952E8"/>
    <w:rsid w:val="008954EE"/>
    <w:rsid w:val="008961EB"/>
    <w:rsid w:val="0089673E"/>
    <w:rsid w:val="00896760"/>
    <w:rsid w:val="008A15DB"/>
    <w:rsid w:val="008A363B"/>
    <w:rsid w:val="008A3854"/>
    <w:rsid w:val="008A3D34"/>
    <w:rsid w:val="008A58A7"/>
    <w:rsid w:val="008A6AD8"/>
    <w:rsid w:val="008A7507"/>
    <w:rsid w:val="008B0072"/>
    <w:rsid w:val="008B0C07"/>
    <w:rsid w:val="008B1BFE"/>
    <w:rsid w:val="008B2017"/>
    <w:rsid w:val="008B289B"/>
    <w:rsid w:val="008B3BEF"/>
    <w:rsid w:val="008B454F"/>
    <w:rsid w:val="008B4D9A"/>
    <w:rsid w:val="008B4E18"/>
    <w:rsid w:val="008B5375"/>
    <w:rsid w:val="008B5EA2"/>
    <w:rsid w:val="008B6403"/>
    <w:rsid w:val="008B6C86"/>
    <w:rsid w:val="008B7424"/>
    <w:rsid w:val="008B792A"/>
    <w:rsid w:val="008B7FF9"/>
    <w:rsid w:val="008C18C7"/>
    <w:rsid w:val="008C24DE"/>
    <w:rsid w:val="008C35D5"/>
    <w:rsid w:val="008C3A9D"/>
    <w:rsid w:val="008C4A24"/>
    <w:rsid w:val="008C4A69"/>
    <w:rsid w:val="008C58BB"/>
    <w:rsid w:val="008C5C04"/>
    <w:rsid w:val="008C6B6B"/>
    <w:rsid w:val="008C727E"/>
    <w:rsid w:val="008C7BA4"/>
    <w:rsid w:val="008C7CA9"/>
    <w:rsid w:val="008C7DC6"/>
    <w:rsid w:val="008D03A8"/>
    <w:rsid w:val="008D0863"/>
    <w:rsid w:val="008D211A"/>
    <w:rsid w:val="008D25D1"/>
    <w:rsid w:val="008D2FB7"/>
    <w:rsid w:val="008D3F83"/>
    <w:rsid w:val="008D6724"/>
    <w:rsid w:val="008E031D"/>
    <w:rsid w:val="008E0537"/>
    <w:rsid w:val="008E0CD2"/>
    <w:rsid w:val="008E310C"/>
    <w:rsid w:val="008E500A"/>
    <w:rsid w:val="008E742D"/>
    <w:rsid w:val="008F0B01"/>
    <w:rsid w:val="008F1017"/>
    <w:rsid w:val="008F159F"/>
    <w:rsid w:val="008F2FD6"/>
    <w:rsid w:val="008F353F"/>
    <w:rsid w:val="008F4052"/>
    <w:rsid w:val="008F4F16"/>
    <w:rsid w:val="008F6F7B"/>
    <w:rsid w:val="008F762B"/>
    <w:rsid w:val="00900397"/>
    <w:rsid w:val="00901534"/>
    <w:rsid w:val="00903402"/>
    <w:rsid w:val="0090441E"/>
    <w:rsid w:val="00904C4B"/>
    <w:rsid w:val="009063B5"/>
    <w:rsid w:val="00906E3A"/>
    <w:rsid w:val="00907110"/>
    <w:rsid w:val="00911D49"/>
    <w:rsid w:val="00911F28"/>
    <w:rsid w:val="0091352D"/>
    <w:rsid w:val="009142C7"/>
    <w:rsid w:val="00914D47"/>
    <w:rsid w:val="009159AF"/>
    <w:rsid w:val="00915EFE"/>
    <w:rsid w:val="0091613D"/>
    <w:rsid w:val="009165A1"/>
    <w:rsid w:val="009165CE"/>
    <w:rsid w:val="00922107"/>
    <w:rsid w:val="00922271"/>
    <w:rsid w:val="00922577"/>
    <w:rsid w:val="00923F63"/>
    <w:rsid w:val="00925925"/>
    <w:rsid w:val="009259F4"/>
    <w:rsid w:val="00930F9B"/>
    <w:rsid w:val="00931E88"/>
    <w:rsid w:val="00932A83"/>
    <w:rsid w:val="00932C38"/>
    <w:rsid w:val="009338E5"/>
    <w:rsid w:val="009340F5"/>
    <w:rsid w:val="00934B92"/>
    <w:rsid w:val="00935B9B"/>
    <w:rsid w:val="00940705"/>
    <w:rsid w:val="00940960"/>
    <w:rsid w:val="00940C92"/>
    <w:rsid w:val="009411D4"/>
    <w:rsid w:val="00941B28"/>
    <w:rsid w:val="00943115"/>
    <w:rsid w:val="00944B3C"/>
    <w:rsid w:val="00944DD0"/>
    <w:rsid w:val="009464E1"/>
    <w:rsid w:val="00946D36"/>
    <w:rsid w:val="0095081F"/>
    <w:rsid w:val="00952BAA"/>
    <w:rsid w:val="00952BCB"/>
    <w:rsid w:val="00953A62"/>
    <w:rsid w:val="00953AA3"/>
    <w:rsid w:val="0095437D"/>
    <w:rsid w:val="00954912"/>
    <w:rsid w:val="0095565B"/>
    <w:rsid w:val="00956F26"/>
    <w:rsid w:val="00957245"/>
    <w:rsid w:val="0096157D"/>
    <w:rsid w:val="009618BC"/>
    <w:rsid w:val="00962200"/>
    <w:rsid w:val="00963D3E"/>
    <w:rsid w:val="0096445C"/>
    <w:rsid w:val="009657E0"/>
    <w:rsid w:val="00967316"/>
    <w:rsid w:val="009704F2"/>
    <w:rsid w:val="00970C21"/>
    <w:rsid w:val="00971E08"/>
    <w:rsid w:val="0097281D"/>
    <w:rsid w:val="009752B5"/>
    <w:rsid w:val="00975E6A"/>
    <w:rsid w:val="00976DC9"/>
    <w:rsid w:val="00977B57"/>
    <w:rsid w:val="00980495"/>
    <w:rsid w:val="009804D6"/>
    <w:rsid w:val="00981A67"/>
    <w:rsid w:val="0098256D"/>
    <w:rsid w:val="00982F63"/>
    <w:rsid w:val="009832A6"/>
    <w:rsid w:val="009842FA"/>
    <w:rsid w:val="009855B1"/>
    <w:rsid w:val="009857B6"/>
    <w:rsid w:val="00985923"/>
    <w:rsid w:val="00985D7F"/>
    <w:rsid w:val="0098635A"/>
    <w:rsid w:val="00986D03"/>
    <w:rsid w:val="0098761C"/>
    <w:rsid w:val="00987C9A"/>
    <w:rsid w:val="00987F4A"/>
    <w:rsid w:val="00990335"/>
    <w:rsid w:val="00990595"/>
    <w:rsid w:val="00992004"/>
    <w:rsid w:val="00992C6B"/>
    <w:rsid w:val="009976EF"/>
    <w:rsid w:val="0099799A"/>
    <w:rsid w:val="00997ABF"/>
    <w:rsid w:val="009A2985"/>
    <w:rsid w:val="009A32E3"/>
    <w:rsid w:val="009A3318"/>
    <w:rsid w:val="009A6415"/>
    <w:rsid w:val="009B0A00"/>
    <w:rsid w:val="009B1B00"/>
    <w:rsid w:val="009B3AB3"/>
    <w:rsid w:val="009B3EA9"/>
    <w:rsid w:val="009B42A6"/>
    <w:rsid w:val="009B491E"/>
    <w:rsid w:val="009B585A"/>
    <w:rsid w:val="009B5953"/>
    <w:rsid w:val="009B5BFE"/>
    <w:rsid w:val="009B6367"/>
    <w:rsid w:val="009B6518"/>
    <w:rsid w:val="009B6570"/>
    <w:rsid w:val="009B7072"/>
    <w:rsid w:val="009B7172"/>
    <w:rsid w:val="009B7724"/>
    <w:rsid w:val="009C01B3"/>
    <w:rsid w:val="009C0D9C"/>
    <w:rsid w:val="009C1DCF"/>
    <w:rsid w:val="009C261D"/>
    <w:rsid w:val="009C4475"/>
    <w:rsid w:val="009C4575"/>
    <w:rsid w:val="009C4A1E"/>
    <w:rsid w:val="009C540A"/>
    <w:rsid w:val="009C58DC"/>
    <w:rsid w:val="009C60BA"/>
    <w:rsid w:val="009C61AA"/>
    <w:rsid w:val="009C6AF2"/>
    <w:rsid w:val="009D2A12"/>
    <w:rsid w:val="009D2A51"/>
    <w:rsid w:val="009D3182"/>
    <w:rsid w:val="009D3920"/>
    <w:rsid w:val="009D54B6"/>
    <w:rsid w:val="009D5AE1"/>
    <w:rsid w:val="009D6F79"/>
    <w:rsid w:val="009E023A"/>
    <w:rsid w:val="009E0744"/>
    <w:rsid w:val="009E1843"/>
    <w:rsid w:val="009E21D1"/>
    <w:rsid w:val="009E222C"/>
    <w:rsid w:val="009E3B49"/>
    <w:rsid w:val="009E4845"/>
    <w:rsid w:val="009E4A02"/>
    <w:rsid w:val="009E501E"/>
    <w:rsid w:val="009E512E"/>
    <w:rsid w:val="009E52E1"/>
    <w:rsid w:val="009E53BD"/>
    <w:rsid w:val="009E56EB"/>
    <w:rsid w:val="009E7A69"/>
    <w:rsid w:val="009F05AA"/>
    <w:rsid w:val="009F0802"/>
    <w:rsid w:val="009F1CB5"/>
    <w:rsid w:val="009F1D77"/>
    <w:rsid w:val="009F30D0"/>
    <w:rsid w:val="009F3376"/>
    <w:rsid w:val="009F37E2"/>
    <w:rsid w:val="009F3F1B"/>
    <w:rsid w:val="009F445E"/>
    <w:rsid w:val="009F591E"/>
    <w:rsid w:val="009F7639"/>
    <w:rsid w:val="009F768E"/>
    <w:rsid w:val="009F77FF"/>
    <w:rsid w:val="009F7A8E"/>
    <w:rsid w:val="009F7B1C"/>
    <w:rsid w:val="00A00D6D"/>
    <w:rsid w:val="00A00F4B"/>
    <w:rsid w:val="00A06172"/>
    <w:rsid w:val="00A06B5E"/>
    <w:rsid w:val="00A071B6"/>
    <w:rsid w:val="00A07DC7"/>
    <w:rsid w:val="00A1091C"/>
    <w:rsid w:val="00A1101E"/>
    <w:rsid w:val="00A1194F"/>
    <w:rsid w:val="00A1209D"/>
    <w:rsid w:val="00A12DE6"/>
    <w:rsid w:val="00A154C3"/>
    <w:rsid w:val="00A15A48"/>
    <w:rsid w:val="00A16AC3"/>
    <w:rsid w:val="00A207C8"/>
    <w:rsid w:val="00A20B1D"/>
    <w:rsid w:val="00A215DA"/>
    <w:rsid w:val="00A2319C"/>
    <w:rsid w:val="00A23C7B"/>
    <w:rsid w:val="00A25138"/>
    <w:rsid w:val="00A25263"/>
    <w:rsid w:val="00A25522"/>
    <w:rsid w:val="00A2768F"/>
    <w:rsid w:val="00A27B49"/>
    <w:rsid w:val="00A3162E"/>
    <w:rsid w:val="00A3164D"/>
    <w:rsid w:val="00A32F22"/>
    <w:rsid w:val="00A32F39"/>
    <w:rsid w:val="00A37203"/>
    <w:rsid w:val="00A37B0D"/>
    <w:rsid w:val="00A4188C"/>
    <w:rsid w:val="00A41AF4"/>
    <w:rsid w:val="00A42D89"/>
    <w:rsid w:val="00A434EE"/>
    <w:rsid w:val="00A43852"/>
    <w:rsid w:val="00A443BE"/>
    <w:rsid w:val="00A45EEC"/>
    <w:rsid w:val="00A46B7F"/>
    <w:rsid w:val="00A46F82"/>
    <w:rsid w:val="00A474A2"/>
    <w:rsid w:val="00A47DC4"/>
    <w:rsid w:val="00A51C43"/>
    <w:rsid w:val="00A52680"/>
    <w:rsid w:val="00A527E7"/>
    <w:rsid w:val="00A52801"/>
    <w:rsid w:val="00A52903"/>
    <w:rsid w:val="00A52C4C"/>
    <w:rsid w:val="00A5381E"/>
    <w:rsid w:val="00A54510"/>
    <w:rsid w:val="00A54666"/>
    <w:rsid w:val="00A54E45"/>
    <w:rsid w:val="00A555BC"/>
    <w:rsid w:val="00A6034D"/>
    <w:rsid w:val="00A606F0"/>
    <w:rsid w:val="00A60C7C"/>
    <w:rsid w:val="00A61435"/>
    <w:rsid w:val="00A61456"/>
    <w:rsid w:val="00A62CB1"/>
    <w:rsid w:val="00A63053"/>
    <w:rsid w:val="00A64CED"/>
    <w:rsid w:val="00A658EE"/>
    <w:rsid w:val="00A65A8F"/>
    <w:rsid w:val="00A65F68"/>
    <w:rsid w:val="00A663A2"/>
    <w:rsid w:val="00A67DC8"/>
    <w:rsid w:val="00A70458"/>
    <w:rsid w:val="00A70C9F"/>
    <w:rsid w:val="00A71393"/>
    <w:rsid w:val="00A71B89"/>
    <w:rsid w:val="00A71D18"/>
    <w:rsid w:val="00A72050"/>
    <w:rsid w:val="00A73F28"/>
    <w:rsid w:val="00A74C36"/>
    <w:rsid w:val="00A75F93"/>
    <w:rsid w:val="00A7695C"/>
    <w:rsid w:val="00A8039F"/>
    <w:rsid w:val="00A817A6"/>
    <w:rsid w:val="00A82AD9"/>
    <w:rsid w:val="00A83364"/>
    <w:rsid w:val="00A83452"/>
    <w:rsid w:val="00A8359A"/>
    <w:rsid w:val="00A83631"/>
    <w:rsid w:val="00A83ADF"/>
    <w:rsid w:val="00A863BC"/>
    <w:rsid w:val="00A8652D"/>
    <w:rsid w:val="00A874CF"/>
    <w:rsid w:val="00A87575"/>
    <w:rsid w:val="00A90FFB"/>
    <w:rsid w:val="00A91142"/>
    <w:rsid w:val="00A91C15"/>
    <w:rsid w:val="00A91E9D"/>
    <w:rsid w:val="00A92D95"/>
    <w:rsid w:val="00A947C5"/>
    <w:rsid w:val="00A94CFD"/>
    <w:rsid w:val="00A9550E"/>
    <w:rsid w:val="00A95C7A"/>
    <w:rsid w:val="00A96BD1"/>
    <w:rsid w:val="00A9758E"/>
    <w:rsid w:val="00A97733"/>
    <w:rsid w:val="00A97C12"/>
    <w:rsid w:val="00A97E97"/>
    <w:rsid w:val="00AA028A"/>
    <w:rsid w:val="00AA0F2E"/>
    <w:rsid w:val="00AA0F72"/>
    <w:rsid w:val="00AA2093"/>
    <w:rsid w:val="00AA303A"/>
    <w:rsid w:val="00AA391E"/>
    <w:rsid w:val="00AA3C54"/>
    <w:rsid w:val="00AA416A"/>
    <w:rsid w:val="00AA4B19"/>
    <w:rsid w:val="00AA54A7"/>
    <w:rsid w:val="00AA5708"/>
    <w:rsid w:val="00AA6300"/>
    <w:rsid w:val="00AA6F04"/>
    <w:rsid w:val="00AB0841"/>
    <w:rsid w:val="00AB1E55"/>
    <w:rsid w:val="00AB53BD"/>
    <w:rsid w:val="00AB6370"/>
    <w:rsid w:val="00AB661C"/>
    <w:rsid w:val="00AB6E8A"/>
    <w:rsid w:val="00AC0BE8"/>
    <w:rsid w:val="00AC3AB3"/>
    <w:rsid w:val="00AC4E10"/>
    <w:rsid w:val="00AC53BE"/>
    <w:rsid w:val="00AC5BC8"/>
    <w:rsid w:val="00AC6610"/>
    <w:rsid w:val="00AD058C"/>
    <w:rsid w:val="00AD086A"/>
    <w:rsid w:val="00AD0CAD"/>
    <w:rsid w:val="00AD1192"/>
    <w:rsid w:val="00AD1537"/>
    <w:rsid w:val="00AD2BA7"/>
    <w:rsid w:val="00AD3522"/>
    <w:rsid w:val="00AD3695"/>
    <w:rsid w:val="00AD3D53"/>
    <w:rsid w:val="00AD4CDC"/>
    <w:rsid w:val="00AD4EB7"/>
    <w:rsid w:val="00AD500B"/>
    <w:rsid w:val="00AD5242"/>
    <w:rsid w:val="00AD55B0"/>
    <w:rsid w:val="00AD6308"/>
    <w:rsid w:val="00AD6593"/>
    <w:rsid w:val="00AD7C35"/>
    <w:rsid w:val="00AE04E3"/>
    <w:rsid w:val="00AE3044"/>
    <w:rsid w:val="00AE41CD"/>
    <w:rsid w:val="00AE483A"/>
    <w:rsid w:val="00AE4DD9"/>
    <w:rsid w:val="00AE5695"/>
    <w:rsid w:val="00AE656A"/>
    <w:rsid w:val="00AE6A23"/>
    <w:rsid w:val="00AE6A55"/>
    <w:rsid w:val="00AE7D48"/>
    <w:rsid w:val="00AE7DEE"/>
    <w:rsid w:val="00AF3E34"/>
    <w:rsid w:val="00AF583D"/>
    <w:rsid w:val="00AF5FAB"/>
    <w:rsid w:val="00AF791B"/>
    <w:rsid w:val="00B0276F"/>
    <w:rsid w:val="00B02930"/>
    <w:rsid w:val="00B02EF2"/>
    <w:rsid w:val="00B04AFD"/>
    <w:rsid w:val="00B04BB6"/>
    <w:rsid w:val="00B05D15"/>
    <w:rsid w:val="00B0657F"/>
    <w:rsid w:val="00B104A2"/>
    <w:rsid w:val="00B12DA6"/>
    <w:rsid w:val="00B14B3F"/>
    <w:rsid w:val="00B1621A"/>
    <w:rsid w:val="00B1686D"/>
    <w:rsid w:val="00B177C1"/>
    <w:rsid w:val="00B1797D"/>
    <w:rsid w:val="00B17F7B"/>
    <w:rsid w:val="00B20050"/>
    <w:rsid w:val="00B20473"/>
    <w:rsid w:val="00B217B7"/>
    <w:rsid w:val="00B21CF2"/>
    <w:rsid w:val="00B2213F"/>
    <w:rsid w:val="00B22867"/>
    <w:rsid w:val="00B22EB3"/>
    <w:rsid w:val="00B234C9"/>
    <w:rsid w:val="00B23544"/>
    <w:rsid w:val="00B24219"/>
    <w:rsid w:val="00B24ECF"/>
    <w:rsid w:val="00B24FA8"/>
    <w:rsid w:val="00B25722"/>
    <w:rsid w:val="00B2575D"/>
    <w:rsid w:val="00B26C01"/>
    <w:rsid w:val="00B2738C"/>
    <w:rsid w:val="00B30A4D"/>
    <w:rsid w:val="00B32C01"/>
    <w:rsid w:val="00B33010"/>
    <w:rsid w:val="00B33AAF"/>
    <w:rsid w:val="00B34262"/>
    <w:rsid w:val="00B34E2E"/>
    <w:rsid w:val="00B35BC2"/>
    <w:rsid w:val="00B35EA9"/>
    <w:rsid w:val="00B41F48"/>
    <w:rsid w:val="00B434D1"/>
    <w:rsid w:val="00B44296"/>
    <w:rsid w:val="00B443BA"/>
    <w:rsid w:val="00B462B7"/>
    <w:rsid w:val="00B46C29"/>
    <w:rsid w:val="00B475BD"/>
    <w:rsid w:val="00B47BA9"/>
    <w:rsid w:val="00B50C9A"/>
    <w:rsid w:val="00B51A2F"/>
    <w:rsid w:val="00B5263D"/>
    <w:rsid w:val="00B53334"/>
    <w:rsid w:val="00B537C5"/>
    <w:rsid w:val="00B54D91"/>
    <w:rsid w:val="00B578E9"/>
    <w:rsid w:val="00B579FF"/>
    <w:rsid w:val="00B66065"/>
    <w:rsid w:val="00B6610C"/>
    <w:rsid w:val="00B67AA5"/>
    <w:rsid w:val="00B70BC3"/>
    <w:rsid w:val="00B72B59"/>
    <w:rsid w:val="00B73911"/>
    <w:rsid w:val="00B73AC0"/>
    <w:rsid w:val="00B75D23"/>
    <w:rsid w:val="00B763F2"/>
    <w:rsid w:val="00B77CC1"/>
    <w:rsid w:val="00B800B6"/>
    <w:rsid w:val="00B81734"/>
    <w:rsid w:val="00B82CA7"/>
    <w:rsid w:val="00B835C9"/>
    <w:rsid w:val="00B844CB"/>
    <w:rsid w:val="00B84609"/>
    <w:rsid w:val="00B85A18"/>
    <w:rsid w:val="00B85DAD"/>
    <w:rsid w:val="00B85EF3"/>
    <w:rsid w:val="00B863F0"/>
    <w:rsid w:val="00B86BC9"/>
    <w:rsid w:val="00B86CAD"/>
    <w:rsid w:val="00B86D68"/>
    <w:rsid w:val="00B908AC"/>
    <w:rsid w:val="00B917B0"/>
    <w:rsid w:val="00B9196D"/>
    <w:rsid w:val="00B91CC6"/>
    <w:rsid w:val="00B92958"/>
    <w:rsid w:val="00B93499"/>
    <w:rsid w:val="00B938C2"/>
    <w:rsid w:val="00B945AF"/>
    <w:rsid w:val="00B94F08"/>
    <w:rsid w:val="00B97323"/>
    <w:rsid w:val="00B97F0B"/>
    <w:rsid w:val="00BA2043"/>
    <w:rsid w:val="00BA3D3A"/>
    <w:rsid w:val="00BA4385"/>
    <w:rsid w:val="00BA484D"/>
    <w:rsid w:val="00BA5BBD"/>
    <w:rsid w:val="00BA5BDA"/>
    <w:rsid w:val="00BA60E7"/>
    <w:rsid w:val="00BB0AD5"/>
    <w:rsid w:val="00BB0C03"/>
    <w:rsid w:val="00BB10CF"/>
    <w:rsid w:val="00BB1583"/>
    <w:rsid w:val="00BB23AF"/>
    <w:rsid w:val="00BB4679"/>
    <w:rsid w:val="00BB47A1"/>
    <w:rsid w:val="00BB4AF8"/>
    <w:rsid w:val="00BB69F5"/>
    <w:rsid w:val="00BB6C2F"/>
    <w:rsid w:val="00BB71D3"/>
    <w:rsid w:val="00BC1377"/>
    <w:rsid w:val="00BC1425"/>
    <w:rsid w:val="00BC3A55"/>
    <w:rsid w:val="00BC435E"/>
    <w:rsid w:val="00BC51C2"/>
    <w:rsid w:val="00BC5914"/>
    <w:rsid w:val="00BC5B54"/>
    <w:rsid w:val="00BC78EA"/>
    <w:rsid w:val="00BC7B35"/>
    <w:rsid w:val="00BC7C98"/>
    <w:rsid w:val="00BD0AB9"/>
    <w:rsid w:val="00BD0B2F"/>
    <w:rsid w:val="00BD2524"/>
    <w:rsid w:val="00BD2A68"/>
    <w:rsid w:val="00BD3669"/>
    <w:rsid w:val="00BD387E"/>
    <w:rsid w:val="00BD4C95"/>
    <w:rsid w:val="00BD5CE3"/>
    <w:rsid w:val="00BE119B"/>
    <w:rsid w:val="00BE11A9"/>
    <w:rsid w:val="00BE3600"/>
    <w:rsid w:val="00BE38BE"/>
    <w:rsid w:val="00BE474B"/>
    <w:rsid w:val="00BE4D84"/>
    <w:rsid w:val="00BE4DF2"/>
    <w:rsid w:val="00BE552D"/>
    <w:rsid w:val="00BE7E55"/>
    <w:rsid w:val="00BF0E40"/>
    <w:rsid w:val="00BF1EB2"/>
    <w:rsid w:val="00BF2437"/>
    <w:rsid w:val="00BF2615"/>
    <w:rsid w:val="00BF38A6"/>
    <w:rsid w:val="00BF659E"/>
    <w:rsid w:val="00C008AB"/>
    <w:rsid w:val="00C01523"/>
    <w:rsid w:val="00C034EA"/>
    <w:rsid w:val="00C03529"/>
    <w:rsid w:val="00C03B36"/>
    <w:rsid w:val="00C04699"/>
    <w:rsid w:val="00C0558F"/>
    <w:rsid w:val="00C07A9D"/>
    <w:rsid w:val="00C07C47"/>
    <w:rsid w:val="00C111CC"/>
    <w:rsid w:val="00C12059"/>
    <w:rsid w:val="00C13298"/>
    <w:rsid w:val="00C136F6"/>
    <w:rsid w:val="00C13A93"/>
    <w:rsid w:val="00C149CE"/>
    <w:rsid w:val="00C15107"/>
    <w:rsid w:val="00C15526"/>
    <w:rsid w:val="00C170BD"/>
    <w:rsid w:val="00C208C4"/>
    <w:rsid w:val="00C20B1F"/>
    <w:rsid w:val="00C21269"/>
    <w:rsid w:val="00C21DB9"/>
    <w:rsid w:val="00C22970"/>
    <w:rsid w:val="00C23C67"/>
    <w:rsid w:val="00C24A50"/>
    <w:rsid w:val="00C269B6"/>
    <w:rsid w:val="00C2724A"/>
    <w:rsid w:val="00C27752"/>
    <w:rsid w:val="00C3017A"/>
    <w:rsid w:val="00C327FD"/>
    <w:rsid w:val="00C32BE8"/>
    <w:rsid w:val="00C32EDA"/>
    <w:rsid w:val="00C33F25"/>
    <w:rsid w:val="00C34EBB"/>
    <w:rsid w:val="00C35391"/>
    <w:rsid w:val="00C35BF5"/>
    <w:rsid w:val="00C3744A"/>
    <w:rsid w:val="00C374E7"/>
    <w:rsid w:val="00C37607"/>
    <w:rsid w:val="00C37A90"/>
    <w:rsid w:val="00C37F8F"/>
    <w:rsid w:val="00C40689"/>
    <w:rsid w:val="00C4227F"/>
    <w:rsid w:val="00C42F35"/>
    <w:rsid w:val="00C44C8C"/>
    <w:rsid w:val="00C451CF"/>
    <w:rsid w:val="00C4679C"/>
    <w:rsid w:val="00C46813"/>
    <w:rsid w:val="00C4687E"/>
    <w:rsid w:val="00C5063A"/>
    <w:rsid w:val="00C521DB"/>
    <w:rsid w:val="00C532BB"/>
    <w:rsid w:val="00C537F0"/>
    <w:rsid w:val="00C5590B"/>
    <w:rsid w:val="00C56253"/>
    <w:rsid w:val="00C564E3"/>
    <w:rsid w:val="00C5718C"/>
    <w:rsid w:val="00C57496"/>
    <w:rsid w:val="00C606C1"/>
    <w:rsid w:val="00C62D90"/>
    <w:rsid w:val="00C62F7B"/>
    <w:rsid w:val="00C64E22"/>
    <w:rsid w:val="00C65234"/>
    <w:rsid w:val="00C66841"/>
    <w:rsid w:val="00C708AA"/>
    <w:rsid w:val="00C7232E"/>
    <w:rsid w:val="00C738B7"/>
    <w:rsid w:val="00C74453"/>
    <w:rsid w:val="00C75971"/>
    <w:rsid w:val="00C765D3"/>
    <w:rsid w:val="00C767CC"/>
    <w:rsid w:val="00C77E99"/>
    <w:rsid w:val="00C80EA3"/>
    <w:rsid w:val="00C83D9B"/>
    <w:rsid w:val="00C83E33"/>
    <w:rsid w:val="00C85017"/>
    <w:rsid w:val="00C85889"/>
    <w:rsid w:val="00C86BC4"/>
    <w:rsid w:val="00C90293"/>
    <w:rsid w:val="00C90488"/>
    <w:rsid w:val="00C907CC"/>
    <w:rsid w:val="00C90BEA"/>
    <w:rsid w:val="00C93833"/>
    <w:rsid w:val="00C946A0"/>
    <w:rsid w:val="00C949AC"/>
    <w:rsid w:val="00C96020"/>
    <w:rsid w:val="00C972A5"/>
    <w:rsid w:val="00C97FE0"/>
    <w:rsid w:val="00CA144B"/>
    <w:rsid w:val="00CA1696"/>
    <w:rsid w:val="00CA1793"/>
    <w:rsid w:val="00CA22A1"/>
    <w:rsid w:val="00CA3805"/>
    <w:rsid w:val="00CA5B36"/>
    <w:rsid w:val="00CA7910"/>
    <w:rsid w:val="00CA7DC5"/>
    <w:rsid w:val="00CA7DE7"/>
    <w:rsid w:val="00CB076C"/>
    <w:rsid w:val="00CB07EA"/>
    <w:rsid w:val="00CB2020"/>
    <w:rsid w:val="00CB212F"/>
    <w:rsid w:val="00CB248F"/>
    <w:rsid w:val="00CB3EE4"/>
    <w:rsid w:val="00CB55DE"/>
    <w:rsid w:val="00CB5BF8"/>
    <w:rsid w:val="00CB5EE5"/>
    <w:rsid w:val="00CB6F62"/>
    <w:rsid w:val="00CB7576"/>
    <w:rsid w:val="00CC13C4"/>
    <w:rsid w:val="00CC1FD4"/>
    <w:rsid w:val="00CC2386"/>
    <w:rsid w:val="00CC49E8"/>
    <w:rsid w:val="00CC4C8D"/>
    <w:rsid w:val="00CC6FE5"/>
    <w:rsid w:val="00CC72DC"/>
    <w:rsid w:val="00CD16BB"/>
    <w:rsid w:val="00CD191E"/>
    <w:rsid w:val="00CD3E59"/>
    <w:rsid w:val="00CD3ED8"/>
    <w:rsid w:val="00CD5272"/>
    <w:rsid w:val="00CD5771"/>
    <w:rsid w:val="00CD7BC8"/>
    <w:rsid w:val="00CE0E5C"/>
    <w:rsid w:val="00CE1EAD"/>
    <w:rsid w:val="00CE24A5"/>
    <w:rsid w:val="00CE2D0B"/>
    <w:rsid w:val="00CE2E46"/>
    <w:rsid w:val="00CE34FE"/>
    <w:rsid w:val="00CE36CD"/>
    <w:rsid w:val="00CE36F2"/>
    <w:rsid w:val="00CE39C4"/>
    <w:rsid w:val="00CE58D2"/>
    <w:rsid w:val="00CE5EB3"/>
    <w:rsid w:val="00CE639F"/>
    <w:rsid w:val="00CE73DA"/>
    <w:rsid w:val="00CE7F57"/>
    <w:rsid w:val="00CF06BD"/>
    <w:rsid w:val="00CF1B53"/>
    <w:rsid w:val="00CF25D9"/>
    <w:rsid w:val="00CF2869"/>
    <w:rsid w:val="00CF2A53"/>
    <w:rsid w:val="00CF4508"/>
    <w:rsid w:val="00CF5004"/>
    <w:rsid w:val="00CF52A9"/>
    <w:rsid w:val="00CF60F0"/>
    <w:rsid w:val="00CF6139"/>
    <w:rsid w:val="00CF667D"/>
    <w:rsid w:val="00CF69A2"/>
    <w:rsid w:val="00CF6F25"/>
    <w:rsid w:val="00CF7405"/>
    <w:rsid w:val="00D00356"/>
    <w:rsid w:val="00D00576"/>
    <w:rsid w:val="00D03FD2"/>
    <w:rsid w:val="00D0528C"/>
    <w:rsid w:val="00D0751F"/>
    <w:rsid w:val="00D10701"/>
    <w:rsid w:val="00D1181A"/>
    <w:rsid w:val="00D138AF"/>
    <w:rsid w:val="00D13FC8"/>
    <w:rsid w:val="00D14186"/>
    <w:rsid w:val="00D142E3"/>
    <w:rsid w:val="00D1454F"/>
    <w:rsid w:val="00D15B43"/>
    <w:rsid w:val="00D15DAE"/>
    <w:rsid w:val="00D165FD"/>
    <w:rsid w:val="00D1700D"/>
    <w:rsid w:val="00D176D5"/>
    <w:rsid w:val="00D17F43"/>
    <w:rsid w:val="00D2228E"/>
    <w:rsid w:val="00D22898"/>
    <w:rsid w:val="00D2312B"/>
    <w:rsid w:val="00D235B4"/>
    <w:rsid w:val="00D24E33"/>
    <w:rsid w:val="00D2511A"/>
    <w:rsid w:val="00D265D0"/>
    <w:rsid w:val="00D27C8D"/>
    <w:rsid w:val="00D30570"/>
    <w:rsid w:val="00D31410"/>
    <w:rsid w:val="00D32FBE"/>
    <w:rsid w:val="00D3545B"/>
    <w:rsid w:val="00D36F96"/>
    <w:rsid w:val="00D37936"/>
    <w:rsid w:val="00D41658"/>
    <w:rsid w:val="00D4415A"/>
    <w:rsid w:val="00D45B63"/>
    <w:rsid w:val="00D45B6B"/>
    <w:rsid w:val="00D47DF3"/>
    <w:rsid w:val="00D503F2"/>
    <w:rsid w:val="00D5068A"/>
    <w:rsid w:val="00D50BFA"/>
    <w:rsid w:val="00D50D6A"/>
    <w:rsid w:val="00D519CB"/>
    <w:rsid w:val="00D533E2"/>
    <w:rsid w:val="00D536A4"/>
    <w:rsid w:val="00D5686F"/>
    <w:rsid w:val="00D57996"/>
    <w:rsid w:val="00D57C0B"/>
    <w:rsid w:val="00D6028E"/>
    <w:rsid w:val="00D6189A"/>
    <w:rsid w:val="00D6190B"/>
    <w:rsid w:val="00D61C19"/>
    <w:rsid w:val="00D630FD"/>
    <w:rsid w:val="00D6426D"/>
    <w:rsid w:val="00D64712"/>
    <w:rsid w:val="00D6480C"/>
    <w:rsid w:val="00D6518B"/>
    <w:rsid w:val="00D655DB"/>
    <w:rsid w:val="00D65671"/>
    <w:rsid w:val="00D66E3C"/>
    <w:rsid w:val="00D67D21"/>
    <w:rsid w:val="00D703DB"/>
    <w:rsid w:val="00D710ED"/>
    <w:rsid w:val="00D71533"/>
    <w:rsid w:val="00D71839"/>
    <w:rsid w:val="00D7427B"/>
    <w:rsid w:val="00D753FE"/>
    <w:rsid w:val="00D77F58"/>
    <w:rsid w:val="00D80A2B"/>
    <w:rsid w:val="00D80A41"/>
    <w:rsid w:val="00D815E1"/>
    <w:rsid w:val="00D81611"/>
    <w:rsid w:val="00D81B20"/>
    <w:rsid w:val="00D8325E"/>
    <w:rsid w:val="00D836EF"/>
    <w:rsid w:val="00D840CF"/>
    <w:rsid w:val="00D84101"/>
    <w:rsid w:val="00D846C2"/>
    <w:rsid w:val="00D84ABC"/>
    <w:rsid w:val="00D8689A"/>
    <w:rsid w:val="00D86A83"/>
    <w:rsid w:val="00D874E3"/>
    <w:rsid w:val="00D8762E"/>
    <w:rsid w:val="00D9014A"/>
    <w:rsid w:val="00D90225"/>
    <w:rsid w:val="00D904F8"/>
    <w:rsid w:val="00D90D80"/>
    <w:rsid w:val="00D931A9"/>
    <w:rsid w:val="00D944C2"/>
    <w:rsid w:val="00D94EEA"/>
    <w:rsid w:val="00D958CE"/>
    <w:rsid w:val="00D9711C"/>
    <w:rsid w:val="00D979FC"/>
    <w:rsid w:val="00D97E7A"/>
    <w:rsid w:val="00DA178A"/>
    <w:rsid w:val="00DA1AC7"/>
    <w:rsid w:val="00DA4300"/>
    <w:rsid w:val="00DA6D19"/>
    <w:rsid w:val="00DA7064"/>
    <w:rsid w:val="00DB0871"/>
    <w:rsid w:val="00DB3347"/>
    <w:rsid w:val="00DB4432"/>
    <w:rsid w:val="00DB5A62"/>
    <w:rsid w:val="00DB713B"/>
    <w:rsid w:val="00DC053A"/>
    <w:rsid w:val="00DC097E"/>
    <w:rsid w:val="00DC0A59"/>
    <w:rsid w:val="00DC0B58"/>
    <w:rsid w:val="00DC1B9D"/>
    <w:rsid w:val="00DC2330"/>
    <w:rsid w:val="00DC2631"/>
    <w:rsid w:val="00DC4EFB"/>
    <w:rsid w:val="00DC6094"/>
    <w:rsid w:val="00DC6E7A"/>
    <w:rsid w:val="00DD25ED"/>
    <w:rsid w:val="00DD2D71"/>
    <w:rsid w:val="00DD327F"/>
    <w:rsid w:val="00DD3D76"/>
    <w:rsid w:val="00DD447E"/>
    <w:rsid w:val="00DD4BB6"/>
    <w:rsid w:val="00DD5406"/>
    <w:rsid w:val="00DD57DE"/>
    <w:rsid w:val="00DD592B"/>
    <w:rsid w:val="00DD66E4"/>
    <w:rsid w:val="00DD7FC2"/>
    <w:rsid w:val="00DE1645"/>
    <w:rsid w:val="00DE1E2E"/>
    <w:rsid w:val="00DE410A"/>
    <w:rsid w:val="00DE49C6"/>
    <w:rsid w:val="00DE4DF3"/>
    <w:rsid w:val="00DE5183"/>
    <w:rsid w:val="00DE6EC4"/>
    <w:rsid w:val="00DF0EA4"/>
    <w:rsid w:val="00DF16C8"/>
    <w:rsid w:val="00DF18AB"/>
    <w:rsid w:val="00DF2779"/>
    <w:rsid w:val="00DF3FA5"/>
    <w:rsid w:val="00DF4214"/>
    <w:rsid w:val="00DF4975"/>
    <w:rsid w:val="00DF7ECF"/>
    <w:rsid w:val="00E02089"/>
    <w:rsid w:val="00E02988"/>
    <w:rsid w:val="00E04DA1"/>
    <w:rsid w:val="00E05DC8"/>
    <w:rsid w:val="00E116F7"/>
    <w:rsid w:val="00E11A77"/>
    <w:rsid w:val="00E12B8B"/>
    <w:rsid w:val="00E14078"/>
    <w:rsid w:val="00E14AB9"/>
    <w:rsid w:val="00E14B69"/>
    <w:rsid w:val="00E153D0"/>
    <w:rsid w:val="00E15932"/>
    <w:rsid w:val="00E15EA2"/>
    <w:rsid w:val="00E16913"/>
    <w:rsid w:val="00E16F19"/>
    <w:rsid w:val="00E20456"/>
    <w:rsid w:val="00E2087A"/>
    <w:rsid w:val="00E21025"/>
    <w:rsid w:val="00E220E9"/>
    <w:rsid w:val="00E22683"/>
    <w:rsid w:val="00E23B60"/>
    <w:rsid w:val="00E302B7"/>
    <w:rsid w:val="00E32825"/>
    <w:rsid w:val="00E32856"/>
    <w:rsid w:val="00E33307"/>
    <w:rsid w:val="00E35EAA"/>
    <w:rsid w:val="00E36B5C"/>
    <w:rsid w:val="00E37454"/>
    <w:rsid w:val="00E374ED"/>
    <w:rsid w:val="00E37627"/>
    <w:rsid w:val="00E40F0E"/>
    <w:rsid w:val="00E41337"/>
    <w:rsid w:val="00E43028"/>
    <w:rsid w:val="00E43A20"/>
    <w:rsid w:val="00E43E2A"/>
    <w:rsid w:val="00E44C82"/>
    <w:rsid w:val="00E44F50"/>
    <w:rsid w:val="00E45199"/>
    <w:rsid w:val="00E4591A"/>
    <w:rsid w:val="00E45ADA"/>
    <w:rsid w:val="00E460FF"/>
    <w:rsid w:val="00E4662B"/>
    <w:rsid w:val="00E46AA6"/>
    <w:rsid w:val="00E46AB7"/>
    <w:rsid w:val="00E52605"/>
    <w:rsid w:val="00E52EC5"/>
    <w:rsid w:val="00E53A38"/>
    <w:rsid w:val="00E53C8B"/>
    <w:rsid w:val="00E55735"/>
    <w:rsid w:val="00E5585F"/>
    <w:rsid w:val="00E55F84"/>
    <w:rsid w:val="00E56A32"/>
    <w:rsid w:val="00E57098"/>
    <w:rsid w:val="00E57BF0"/>
    <w:rsid w:val="00E625BC"/>
    <w:rsid w:val="00E63842"/>
    <w:rsid w:val="00E650EF"/>
    <w:rsid w:val="00E65B8F"/>
    <w:rsid w:val="00E666E8"/>
    <w:rsid w:val="00E66C24"/>
    <w:rsid w:val="00E670B9"/>
    <w:rsid w:val="00E677A1"/>
    <w:rsid w:val="00E712B8"/>
    <w:rsid w:val="00E72533"/>
    <w:rsid w:val="00E7319A"/>
    <w:rsid w:val="00E74CCB"/>
    <w:rsid w:val="00E74E2B"/>
    <w:rsid w:val="00E74FD9"/>
    <w:rsid w:val="00E753CE"/>
    <w:rsid w:val="00E75C69"/>
    <w:rsid w:val="00E775DC"/>
    <w:rsid w:val="00E7769D"/>
    <w:rsid w:val="00E807DD"/>
    <w:rsid w:val="00E811AB"/>
    <w:rsid w:val="00E82A4D"/>
    <w:rsid w:val="00E83ADD"/>
    <w:rsid w:val="00E84619"/>
    <w:rsid w:val="00E852C9"/>
    <w:rsid w:val="00E87806"/>
    <w:rsid w:val="00E904C5"/>
    <w:rsid w:val="00E909FA"/>
    <w:rsid w:val="00E90FAE"/>
    <w:rsid w:val="00E91623"/>
    <w:rsid w:val="00E939EB"/>
    <w:rsid w:val="00E95888"/>
    <w:rsid w:val="00E95F66"/>
    <w:rsid w:val="00E9701C"/>
    <w:rsid w:val="00EA01E0"/>
    <w:rsid w:val="00EA0447"/>
    <w:rsid w:val="00EA096B"/>
    <w:rsid w:val="00EA1A11"/>
    <w:rsid w:val="00EA274A"/>
    <w:rsid w:val="00EA299A"/>
    <w:rsid w:val="00EA3D00"/>
    <w:rsid w:val="00EA51CD"/>
    <w:rsid w:val="00EA6DE2"/>
    <w:rsid w:val="00EB10A7"/>
    <w:rsid w:val="00EB205E"/>
    <w:rsid w:val="00EB2A8B"/>
    <w:rsid w:val="00EB2BD5"/>
    <w:rsid w:val="00EB382F"/>
    <w:rsid w:val="00EB4287"/>
    <w:rsid w:val="00EB4373"/>
    <w:rsid w:val="00EB45E4"/>
    <w:rsid w:val="00EB5814"/>
    <w:rsid w:val="00EB58FA"/>
    <w:rsid w:val="00EC050E"/>
    <w:rsid w:val="00EC34E1"/>
    <w:rsid w:val="00EC4D65"/>
    <w:rsid w:val="00EC63DC"/>
    <w:rsid w:val="00EC6837"/>
    <w:rsid w:val="00EC7EE9"/>
    <w:rsid w:val="00ED1205"/>
    <w:rsid w:val="00ED14E3"/>
    <w:rsid w:val="00ED214A"/>
    <w:rsid w:val="00ED4C1F"/>
    <w:rsid w:val="00ED787B"/>
    <w:rsid w:val="00EE0328"/>
    <w:rsid w:val="00EE062E"/>
    <w:rsid w:val="00EE280E"/>
    <w:rsid w:val="00EE283A"/>
    <w:rsid w:val="00EE3F90"/>
    <w:rsid w:val="00EE4059"/>
    <w:rsid w:val="00EE4749"/>
    <w:rsid w:val="00EE4A6B"/>
    <w:rsid w:val="00EE7C9E"/>
    <w:rsid w:val="00EE7CBD"/>
    <w:rsid w:val="00EF15B2"/>
    <w:rsid w:val="00EF1E68"/>
    <w:rsid w:val="00EF4334"/>
    <w:rsid w:val="00EF4A17"/>
    <w:rsid w:val="00EF532C"/>
    <w:rsid w:val="00EF59B8"/>
    <w:rsid w:val="00EF5CD9"/>
    <w:rsid w:val="00F005AA"/>
    <w:rsid w:val="00F00690"/>
    <w:rsid w:val="00F01CA9"/>
    <w:rsid w:val="00F02E2C"/>
    <w:rsid w:val="00F03A0F"/>
    <w:rsid w:val="00F04D49"/>
    <w:rsid w:val="00F056CE"/>
    <w:rsid w:val="00F07113"/>
    <w:rsid w:val="00F131D5"/>
    <w:rsid w:val="00F13EA6"/>
    <w:rsid w:val="00F143F7"/>
    <w:rsid w:val="00F146C5"/>
    <w:rsid w:val="00F146ED"/>
    <w:rsid w:val="00F15900"/>
    <w:rsid w:val="00F159DC"/>
    <w:rsid w:val="00F15B40"/>
    <w:rsid w:val="00F2009F"/>
    <w:rsid w:val="00F203FD"/>
    <w:rsid w:val="00F20A7E"/>
    <w:rsid w:val="00F21CE3"/>
    <w:rsid w:val="00F22556"/>
    <w:rsid w:val="00F22DB5"/>
    <w:rsid w:val="00F23385"/>
    <w:rsid w:val="00F24B96"/>
    <w:rsid w:val="00F24F13"/>
    <w:rsid w:val="00F25C47"/>
    <w:rsid w:val="00F26006"/>
    <w:rsid w:val="00F26ADD"/>
    <w:rsid w:val="00F26DF2"/>
    <w:rsid w:val="00F26EAE"/>
    <w:rsid w:val="00F27E24"/>
    <w:rsid w:val="00F30C90"/>
    <w:rsid w:val="00F31037"/>
    <w:rsid w:val="00F31118"/>
    <w:rsid w:val="00F34248"/>
    <w:rsid w:val="00F34D49"/>
    <w:rsid w:val="00F35EC7"/>
    <w:rsid w:val="00F365FD"/>
    <w:rsid w:val="00F375EE"/>
    <w:rsid w:val="00F37CA9"/>
    <w:rsid w:val="00F40147"/>
    <w:rsid w:val="00F4178C"/>
    <w:rsid w:val="00F42106"/>
    <w:rsid w:val="00F42429"/>
    <w:rsid w:val="00F434E4"/>
    <w:rsid w:val="00F436E7"/>
    <w:rsid w:val="00F45389"/>
    <w:rsid w:val="00F45F66"/>
    <w:rsid w:val="00F463B2"/>
    <w:rsid w:val="00F500A2"/>
    <w:rsid w:val="00F50450"/>
    <w:rsid w:val="00F514B6"/>
    <w:rsid w:val="00F54263"/>
    <w:rsid w:val="00F54293"/>
    <w:rsid w:val="00F555AB"/>
    <w:rsid w:val="00F55764"/>
    <w:rsid w:val="00F565FF"/>
    <w:rsid w:val="00F567EE"/>
    <w:rsid w:val="00F57467"/>
    <w:rsid w:val="00F57B72"/>
    <w:rsid w:val="00F60FB9"/>
    <w:rsid w:val="00F6121E"/>
    <w:rsid w:val="00F61587"/>
    <w:rsid w:val="00F615AA"/>
    <w:rsid w:val="00F6161B"/>
    <w:rsid w:val="00F64F80"/>
    <w:rsid w:val="00F6521B"/>
    <w:rsid w:val="00F67449"/>
    <w:rsid w:val="00F67543"/>
    <w:rsid w:val="00F71129"/>
    <w:rsid w:val="00F72893"/>
    <w:rsid w:val="00F728B9"/>
    <w:rsid w:val="00F73E39"/>
    <w:rsid w:val="00F743C9"/>
    <w:rsid w:val="00F75B01"/>
    <w:rsid w:val="00F75F6F"/>
    <w:rsid w:val="00F76263"/>
    <w:rsid w:val="00F7699B"/>
    <w:rsid w:val="00F76C59"/>
    <w:rsid w:val="00F814DF"/>
    <w:rsid w:val="00F8166B"/>
    <w:rsid w:val="00F81BB6"/>
    <w:rsid w:val="00F82EF6"/>
    <w:rsid w:val="00F84ED7"/>
    <w:rsid w:val="00F8552E"/>
    <w:rsid w:val="00F86DB4"/>
    <w:rsid w:val="00F874F8"/>
    <w:rsid w:val="00F875E1"/>
    <w:rsid w:val="00F87EB1"/>
    <w:rsid w:val="00F9002F"/>
    <w:rsid w:val="00F92114"/>
    <w:rsid w:val="00F92734"/>
    <w:rsid w:val="00F938F8"/>
    <w:rsid w:val="00F94F0E"/>
    <w:rsid w:val="00FA08F5"/>
    <w:rsid w:val="00FA2E5D"/>
    <w:rsid w:val="00FA34AA"/>
    <w:rsid w:val="00FA5AFD"/>
    <w:rsid w:val="00FA6AC2"/>
    <w:rsid w:val="00FA7886"/>
    <w:rsid w:val="00FB0872"/>
    <w:rsid w:val="00FB2E78"/>
    <w:rsid w:val="00FC1C36"/>
    <w:rsid w:val="00FC1FF1"/>
    <w:rsid w:val="00FC2030"/>
    <w:rsid w:val="00FC30A1"/>
    <w:rsid w:val="00FC30E0"/>
    <w:rsid w:val="00FC312A"/>
    <w:rsid w:val="00FC317F"/>
    <w:rsid w:val="00FC336B"/>
    <w:rsid w:val="00FC3CB0"/>
    <w:rsid w:val="00FC4DFF"/>
    <w:rsid w:val="00FC5680"/>
    <w:rsid w:val="00FC56B4"/>
    <w:rsid w:val="00FC6194"/>
    <w:rsid w:val="00FC692F"/>
    <w:rsid w:val="00FD2371"/>
    <w:rsid w:val="00FD2DF1"/>
    <w:rsid w:val="00FD4902"/>
    <w:rsid w:val="00FD4969"/>
    <w:rsid w:val="00FD4D1E"/>
    <w:rsid w:val="00FD5801"/>
    <w:rsid w:val="00FD6BDD"/>
    <w:rsid w:val="00FD7DB3"/>
    <w:rsid w:val="00FE0610"/>
    <w:rsid w:val="00FE2009"/>
    <w:rsid w:val="00FE20D4"/>
    <w:rsid w:val="00FE4510"/>
    <w:rsid w:val="00FF1D9E"/>
    <w:rsid w:val="00FF1FAF"/>
    <w:rsid w:val="00FF2956"/>
    <w:rsid w:val="00FF75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2D42F78"/>
  <w15:chartTrackingRefBased/>
  <w15:docId w15:val="{72B712F5-5D93-45D5-9650-F5498616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08"/>
    <w:pPr>
      <w:suppressAutoHyphens/>
    </w:pPr>
    <w:rPr>
      <w:rFonts w:ascii="Arial" w:eastAsia="Noto Sans CJK SC Regular" w:hAnsi="Arial" w:cs="FreeSans"/>
      <w:kern w:val="1"/>
      <w:sz w:val="24"/>
      <w:szCs w:val="24"/>
      <w:lang w:eastAsia="zh-CN" w:bidi="hi-IN"/>
    </w:rPr>
  </w:style>
  <w:style w:type="paragraph" w:styleId="Ttulo1">
    <w:name w:val="heading 1"/>
    <w:basedOn w:val="Normal"/>
    <w:next w:val="Normal"/>
    <w:qFormat/>
    <w:pPr>
      <w:keepNext/>
      <w:numPr>
        <w:numId w:val="1"/>
      </w:numPr>
      <w:spacing w:before="240" w:after="60"/>
      <w:outlineLvl w:val="0"/>
    </w:pPr>
    <w:rPr>
      <w:rFonts w:eastAsia="Times New Roman" w:cs="Mangal"/>
      <w:b/>
      <w:bCs/>
      <w:color w:val="FF530D"/>
      <w:sz w:val="32"/>
      <w:szCs w:val="29"/>
    </w:rPr>
  </w:style>
  <w:style w:type="paragraph" w:styleId="Ttulo2">
    <w:name w:val="heading 2"/>
    <w:basedOn w:val="Encabezado1"/>
    <w:next w:val="Textoindependiente"/>
    <w:link w:val="Ttulo2Car"/>
    <w:qFormat/>
    <w:pPr>
      <w:numPr>
        <w:ilvl w:val="1"/>
        <w:numId w:val="1"/>
      </w:numPr>
      <w:spacing w:before="200"/>
      <w:ind w:left="0" w:firstLine="0"/>
      <w:outlineLvl w:val="1"/>
    </w:pPr>
    <w:rPr>
      <w:rFonts w:ascii="Arial" w:hAnsi="Arial" w:cs="Arial"/>
      <w:b/>
      <w:szCs w:val="32"/>
    </w:rPr>
  </w:style>
  <w:style w:type="paragraph" w:styleId="Ttulo3">
    <w:name w:val="heading 3"/>
    <w:basedOn w:val="Encabezado1"/>
    <w:next w:val="Textoindependiente"/>
    <w:link w:val="Ttulo3Car"/>
    <w:qFormat/>
    <w:pPr>
      <w:numPr>
        <w:ilvl w:val="2"/>
        <w:numId w:val="1"/>
      </w:numPr>
      <w:spacing w:before="140"/>
      <w:ind w:left="0" w:firstLine="0"/>
      <w:outlineLvl w:val="2"/>
    </w:pPr>
    <w:rPr>
      <w:rFonts w:ascii="Arial" w:hAnsi="Arial" w:cs="Arial"/>
      <w:b/>
      <w:sz w:val="26"/>
    </w:rPr>
  </w:style>
  <w:style w:type="paragraph" w:styleId="Ttulo4">
    <w:name w:val="heading 4"/>
    <w:basedOn w:val="Encabezado1"/>
    <w:next w:val="Textoindependiente"/>
    <w:qFormat/>
    <w:pPr>
      <w:numPr>
        <w:ilvl w:val="3"/>
        <w:numId w:val="1"/>
      </w:numPr>
      <w:spacing w:before="120"/>
      <w:ind w:left="0" w:firstLine="0"/>
      <w:outlineLvl w:val="3"/>
    </w:pPr>
    <w:rPr>
      <w:b/>
      <w:bCs/>
      <w:i/>
      <w:iCs/>
      <w:sz w:val="27"/>
      <w:szCs w:val="27"/>
    </w:rPr>
  </w:style>
  <w:style w:type="paragraph" w:styleId="Ttulo5">
    <w:name w:val="heading 5"/>
    <w:basedOn w:val="Encabezado1"/>
    <w:next w:val="Textoindependiente"/>
    <w:qFormat/>
    <w:pPr>
      <w:numPr>
        <w:ilvl w:val="4"/>
        <w:numId w:val="1"/>
      </w:numPr>
      <w:spacing w:before="120" w:after="60"/>
      <w:ind w:left="0" w:firstLine="0"/>
      <w:outlineLvl w:val="4"/>
    </w:pPr>
    <w:rPr>
      <w:b/>
      <w:bCs/>
      <w:sz w:val="24"/>
      <w:szCs w:val="24"/>
    </w:rPr>
  </w:style>
  <w:style w:type="paragraph" w:styleId="Ttulo6">
    <w:name w:val="heading 6"/>
    <w:basedOn w:val="Encabezado1"/>
    <w:next w:val="Textoindependiente"/>
    <w:qFormat/>
    <w:pPr>
      <w:numPr>
        <w:ilvl w:val="5"/>
        <w:numId w:val="1"/>
      </w:numPr>
      <w:spacing w:before="60" w:after="60"/>
      <w:ind w:left="0" w:firstLine="0"/>
      <w:outlineLvl w:val="5"/>
    </w:pPr>
    <w:rPr>
      <w:b/>
      <w:bCs/>
      <w:i/>
      <w:iCs/>
      <w:sz w:val="24"/>
      <w:szCs w:val="24"/>
    </w:rPr>
  </w:style>
  <w:style w:type="paragraph" w:styleId="Ttulo7">
    <w:name w:val="heading 7"/>
    <w:basedOn w:val="Encabezado1"/>
    <w:next w:val="Textoindependiente"/>
    <w:qFormat/>
    <w:pPr>
      <w:numPr>
        <w:ilvl w:val="6"/>
        <w:numId w:val="1"/>
      </w:numPr>
      <w:spacing w:before="60" w:after="60"/>
      <w:ind w:left="0" w:firstLine="0"/>
      <w:outlineLvl w:val="6"/>
    </w:pPr>
    <w:rPr>
      <w:b/>
      <w:bCs/>
      <w:sz w:val="22"/>
      <w:szCs w:val="22"/>
    </w:rPr>
  </w:style>
  <w:style w:type="paragraph" w:styleId="Ttulo8">
    <w:name w:val="heading 8"/>
    <w:basedOn w:val="Encabezado1"/>
    <w:next w:val="Textoindependiente"/>
    <w:qFormat/>
    <w:pPr>
      <w:numPr>
        <w:ilvl w:val="7"/>
        <w:numId w:val="1"/>
      </w:numPr>
      <w:spacing w:before="60" w:after="60"/>
      <w:ind w:left="0" w:firstLine="0"/>
      <w:outlineLvl w:val="7"/>
    </w:pPr>
    <w:rPr>
      <w:b/>
      <w:bCs/>
      <w:i/>
      <w:iCs/>
      <w:sz w:val="22"/>
      <w:szCs w:val="22"/>
    </w:rPr>
  </w:style>
  <w:style w:type="paragraph" w:styleId="Ttulo9">
    <w:name w:val="heading 9"/>
    <w:basedOn w:val="Encabezado1"/>
    <w:next w:val="Textoindependiente"/>
    <w:qFormat/>
    <w:pPr>
      <w:numPr>
        <w:ilvl w:val="8"/>
        <w:numId w:val="1"/>
      </w:numPr>
      <w:spacing w:before="60" w:after="60"/>
      <w:ind w:left="0" w:firstLine="0"/>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color w:val="000000"/>
      <w:lang w:bidi="ar-SA"/>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customStyle="1" w:styleId="Enlacedelndice">
    <w:name w:val="Enlace del índice"/>
  </w:style>
  <w:style w:type="character" w:customStyle="1" w:styleId="TextodegloboCar">
    <w:name w:val="Texto de globo Car"/>
    <w:rPr>
      <w:rFonts w:ascii="Segoe UI" w:eastAsia="Noto Sans CJK SC Regular" w:hAnsi="Segoe UI" w:cs="Mangal"/>
      <w:kern w:val="1"/>
      <w:sz w:val="18"/>
      <w:szCs w:val="16"/>
      <w:lang w:eastAsia="zh-CN" w:bidi="hi-IN"/>
    </w:rPr>
  </w:style>
  <w:style w:type="paragraph" w:customStyle="1" w:styleId="Ttulo10">
    <w:name w:val="Títul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link w:val="TextoindependienteCar"/>
    <w:pPr>
      <w:spacing w:after="140" w:line="288" w:lineRule="auto"/>
    </w:pPr>
    <w:rPr>
      <w:rFonts w:cs="Arial"/>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customStyle="1" w:styleId="Descripcin1">
    <w:name w:val="Descripción1"/>
    <w:basedOn w:val="Normal"/>
    <w:pPr>
      <w:suppressLineNumbers/>
      <w:spacing w:before="120" w:after="120"/>
    </w:pPr>
    <w:rPr>
      <w:i/>
      <w:iCs/>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Encabezado">
    <w:name w:val="header"/>
    <w:basedOn w:val="Normal"/>
    <w:pPr>
      <w:suppressLineNumbers/>
      <w:tabs>
        <w:tab w:val="center" w:pos="4986"/>
        <w:tab w:val="right" w:pos="9972"/>
      </w:tabs>
    </w:pPr>
  </w:style>
  <w:style w:type="paragraph" w:customStyle="1" w:styleId="Sinespaciado1">
    <w:name w:val="Sin espaciado1"/>
    <w:pPr>
      <w:suppressAutoHyphens/>
    </w:pPr>
    <w:rPr>
      <w:rFonts w:ascii="Calibri" w:eastAsia="Droid Sans Fallback" w:hAnsi="Calibri" w:cs="Calibri"/>
      <w:color w:val="00000A"/>
      <w:kern w:val="1"/>
      <w:sz w:val="22"/>
      <w:szCs w:val="22"/>
      <w:lang w:val="es-ES" w:eastAsia="zh-CN"/>
    </w:rPr>
  </w:style>
  <w:style w:type="paragraph" w:styleId="Piedepgina">
    <w:name w:val="footer"/>
    <w:basedOn w:val="Normal"/>
    <w:pPr>
      <w:suppressLineNumbers/>
      <w:tabs>
        <w:tab w:val="center" w:pos="4986"/>
        <w:tab w:val="right" w:pos="9972"/>
      </w:tabs>
    </w:pPr>
  </w:style>
  <w:style w:type="paragraph" w:customStyle="1" w:styleId="Encabezadodelista1">
    <w:name w:val="Encabezado de lista1"/>
    <w:basedOn w:val="Encabezado1"/>
    <w:pPr>
      <w:suppressLineNumbers/>
    </w:pPr>
    <w:rPr>
      <w:rFonts w:ascii="Arial" w:hAnsi="Arial" w:cs="Arial"/>
      <w:b/>
      <w:sz w:val="32"/>
      <w:szCs w:val="32"/>
    </w:rPr>
  </w:style>
  <w:style w:type="paragraph" w:customStyle="1" w:styleId="Encabezado10">
    <w:name w:val="Encabezado 10"/>
    <w:basedOn w:val="Encabezado1"/>
    <w:next w:val="Textoindependiente"/>
    <w:pPr>
      <w:numPr>
        <w:numId w:val="2"/>
      </w:numPr>
      <w:spacing w:before="60" w:after="60"/>
      <w:ind w:left="0" w:firstLine="0"/>
    </w:pPr>
    <w:rPr>
      <w:b/>
      <w:bCs/>
      <w:sz w:val="21"/>
      <w:szCs w:val="21"/>
    </w:rPr>
  </w:style>
  <w:style w:type="paragraph" w:styleId="TDC1">
    <w:name w:val="toc 1"/>
    <w:basedOn w:val="ndice"/>
    <w:uiPriority w:val="39"/>
    <w:pPr>
      <w:tabs>
        <w:tab w:val="right" w:leader="dot" w:pos="9972"/>
      </w:tabs>
    </w:pPr>
    <w:rPr>
      <w:rFonts w:cs="Arial"/>
      <w:sz w:val="28"/>
    </w:rPr>
  </w:style>
  <w:style w:type="paragraph" w:styleId="TDC2">
    <w:name w:val="toc 2"/>
    <w:basedOn w:val="ndice"/>
    <w:uiPriority w:val="39"/>
    <w:pPr>
      <w:tabs>
        <w:tab w:val="right" w:leader="dot" w:pos="9689"/>
      </w:tabs>
      <w:ind w:left="283"/>
    </w:pPr>
    <w:rPr>
      <w:rFonts w:cs="Arial"/>
      <w:sz w:val="26"/>
    </w:rPr>
  </w:style>
  <w:style w:type="paragraph" w:styleId="TDC3">
    <w:name w:val="toc 3"/>
    <w:basedOn w:val="ndice"/>
    <w:uiPriority w:val="39"/>
    <w:pPr>
      <w:tabs>
        <w:tab w:val="right" w:leader="dot" w:pos="9406"/>
      </w:tabs>
      <w:ind w:left="566"/>
    </w:pPr>
    <w:rPr>
      <w:rFonts w:cs="Arial"/>
    </w:rPr>
  </w:style>
  <w:style w:type="paragraph" w:customStyle="1" w:styleId="ndicedeilustraciones1">
    <w:name w:val="Índice de ilustraciones 1"/>
    <w:basedOn w:val="ndice"/>
    <w:pPr>
      <w:tabs>
        <w:tab w:val="right" w:leader="dot" w:pos="9972"/>
      </w:tabs>
    </w:pPr>
    <w:rPr>
      <w:rFonts w:cs="Arial"/>
    </w:rPr>
  </w:style>
  <w:style w:type="paragraph" w:styleId="Textodeglobo">
    <w:name w:val="Balloon Text"/>
    <w:basedOn w:val="Normal"/>
    <w:rPr>
      <w:rFonts w:ascii="Segoe UI" w:hAnsi="Segoe UI" w:cs="Mangal"/>
      <w:sz w:val="18"/>
      <w:szCs w:val="16"/>
    </w:rPr>
  </w:style>
  <w:style w:type="paragraph" w:customStyle="1" w:styleId="Ttulodelatabla">
    <w:name w:val="Título de la tabla"/>
    <w:basedOn w:val="Contenidodelatabla"/>
    <w:pPr>
      <w:jc w:val="center"/>
    </w:pPr>
    <w:rPr>
      <w:b/>
      <w:bCs/>
    </w:rPr>
  </w:style>
  <w:style w:type="character" w:styleId="Hipervnculovisitado">
    <w:name w:val="FollowedHyperlink"/>
    <w:uiPriority w:val="99"/>
    <w:semiHidden/>
    <w:unhideWhenUsed/>
    <w:rsid w:val="002B387B"/>
    <w:rPr>
      <w:color w:val="954F72"/>
      <w:u w:val="single"/>
    </w:rPr>
  </w:style>
  <w:style w:type="character" w:customStyle="1" w:styleId="TextoindependienteCar">
    <w:name w:val="Texto independiente Car"/>
    <w:link w:val="Textoindependiente"/>
    <w:rsid w:val="002A2ED4"/>
    <w:rPr>
      <w:rFonts w:ascii="Arial" w:eastAsia="Noto Sans CJK SC Regular" w:hAnsi="Arial" w:cs="Arial"/>
      <w:kern w:val="1"/>
      <w:sz w:val="24"/>
      <w:szCs w:val="24"/>
      <w:lang w:val="es-CL" w:eastAsia="zh-CN" w:bidi="hi-IN"/>
    </w:rPr>
  </w:style>
  <w:style w:type="character" w:styleId="Refdecomentario">
    <w:name w:val="annotation reference"/>
    <w:basedOn w:val="Fuentedeprrafopredeter"/>
    <w:uiPriority w:val="99"/>
    <w:semiHidden/>
    <w:unhideWhenUsed/>
    <w:rsid w:val="00255703"/>
    <w:rPr>
      <w:sz w:val="16"/>
      <w:szCs w:val="16"/>
    </w:rPr>
  </w:style>
  <w:style w:type="paragraph" w:styleId="Textocomentario">
    <w:name w:val="annotation text"/>
    <w:basedOn w:val="Normal"/>
    <w:link w:val="TextocomentarioCar"/>
    <w:uiPriority w:val="99"/>
    <w:semiHidden/>
    <w:unhideWhenUsed/>
    <w:rsid w:val="00255703"/>
    <w:rPr>
      <w:rFonts w:cs="Mangal"/>
      <w:sz w:val="20"/>
      <w:szCs w:val="18"/>
    </w:rPr>
  </w:style>
  <w:style w:type="character" w:customStyle="1" w:styleId="TextocomentarioCar">
    <w:name w:val="Texto comentario Car"/>
    <w:basedOn w:val="Fuentedeprrafopredeter"/>
    <w:link w:val="Textocomentario"/>
    <w:uiPriority w:val="99"/>
    <w:semiHidden/>
    <w:rsid w:val="00255703"/>
    <w:rPr>
      <w:rFonts w:ascii="Arial" w:eastAsia="Noto Sans CJK SC Regular" w:hAnsi="Arial" w:cs="Mangal"/>
      <w:kern w:val="1"/>
      <w:szCs w:val="18"/>
      <w:lang w:eastAsia="zh-CN" w:bidi="hi-IN"/>
    </w:rPr>
  </w:style>
  <w:style w:type="paragraph" w:styleId="Asuntodelcomentario">
    <w:name w:val="annotation subject"/>
    <w:basedOn w:val="Textocomentario"/>
    <w:next w:val="Textocomentario"/>
    <w:link w:val="AsuntodelcomentarioCar"/>
    <w:uiPriority w:val="99"/>
    <w:semiHidden/>
    <w:unhideWhenUsed/>
    <w:rsid w:val="00255703"/>
    <w:rPr>
      <w:b/>
      <w:bCs/>
    </w:rPr>
  </w:style>
  <w:style w:type="character" w:customStyle="1" w:styleId="AsuntodelcomentarioCar">
    <w:name w:val="Asunto del comentario Car"/>
    <w:basedOn w:val="TextocomentarioCar"/>
    <w:link w:val="Asuntodelcomentario"/>
    <w:uiPriority w:val="99"/>
    <w:semiHidden/>
    <w:rsid w:val="00255703"/>
    <w:rPr>
      <w:rFonts w:ascii="Arial" w:eastAsia="Noto Sans CJK SC Regular" w:hAnsi="Arial" w:cs="Mangal"/>
      <w:b/>
      <w:bCs/>
      <w:kern w:val="1"/>
      <w:szCs w:val="18"/>
      <w:lang w:eastAsia="zh-CN" w:bidi="hi-IN"/>
    </w:rPr>
  </w:style>
  <w:style w:type="character" w:customStyle="1" w:styleId="Ttulo2Car">
    <w:name w:val="Título 2 Car"/>
    <w:basedOn w:val="Fuentedeprrafopredeter"/>
    <w:link w:val="Ttulo2"/>
    <w:rsid w:val="001D79B1"/>
    <w:rPr>
      <w:rFonts w:ascii="Arial" w:eastAsia="Noto Sans CJK SC Regular" w:hAnsi="Arial" w:cs="Arial"/>
      <w:b/>
      <w:kern w:val="1"/>
      <w:sz w:val="28"/>
      <w:szCs w:val="32"/>
      <w:lang w:eastAsia="zh-CN" w:bidi="hi-IN"/>
    </w:rPr>
  </w:style>
  <w:style w:type="character" w:customStyle="1" w:styleId="Texto1Car">
    <w:name w:val="Texto1 Car"/>
    <w:basedOn w:val="TextoindependienteCar"/>
    <w:link w:val="Texto1"/>
    <w:locked/>
    <w:rsid w:val="00EF15B2"/>
    <w:rPr>
      <w:rFonts w:ascii="Arial" w:eastAsia="Noto Sans CJK SC Regular" w:hAnsi="Arial" w:cs="Arial"/>
      <w:kern w:val="2"/>
      <w:sz w:val="24"/>
      <w:szCs w:val="24"/>
      <w:lang w:val="es-CL" w:eastAsia="zh-CN" w:bidi="hi-IN"/>
    </w:rPr>
  </w:style>
  <w:style w:type="paragraph" w:customStyle="1" w:styleId="Texto1">
    <w:name w:val="Texto1"/>
    <w:basedOn w:val="Textoindependiente"/>
    <w:link w:val="Texto1Car"/>
    <w:qFormat/>
    <w:rsid w:val="00EF15B2"/>
    <w:pPr>
      <w:jc w:val="both"/>
    </w:pPr>
    <w:rPr>
      <w:kern w:val="2"/>
    </w:rPr>
  </w:style>
  <w:style w:type="character" w:customStyle="1" w:styleId="Ttulo3Car">
    <w:name w:val="Título 3 Car"/>
    <w:basedOn w:val="Fuentedeprrafopredeter"/>
    <w:link w:val="Ttulo3"/>
    <w:rsid w:val="007C7362"/>
    <w:rPr>
      <w:rFonts w:ascii="Arial" w:eastAsia="Noto Sans CJK SC Regular" w:hAnsi="Arial" w:cs="Arial"/>
      <w:b/>
      <w:kern w:val="1"/>
      <w:sz w:val="26"/>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225">
      <w:bodyDiv w:val="1"/>
      <w:marLeft w:val="0"/>
      <w:marRight w:val="0"/>
      <w:marTop w:val="0"/>
      <w:marBottom w:val="0"/>
      <w:divBdr>
        <w:top w:val="none" w:sz="0" w:space="0" w:color="auto"/>
        <w:left w:val="none" w:sz="0" w:space="0" w:color="auto"/>
        <w:bottom w:val="none" w:sz="0" w:space="0" w:color="auto"/>
        <w:right w:val="none" w:sz="0" w:space="0" w:color="auto"/>
      </w:divBdr>
    </w:div>
    <w:div w:id="130485642">
      <w:bodyDiv w:val="1"/>
      <w:marLeft w:val="0"/>
      <w:marRight w:val="0"/>
      <w:marTop w:val="0"/>
      <w:marBottom w:val="0"/>
      <w:divBdr>
        <w:top w:val="none" w:sz="0" w:space="0" w:color="auto"/>
        <w:left w:val="none" w:sz="0" w:space="0" w:color="auto"/>
        <w:bottom w:val="none" w:sz="0" w:space="0" w:color="auto"/>
        <w:right w:val="none" w:sz="0" w:space="0" w:color="auto"/>
      </w:divBdr>
    </w:div>
    <w:div w:id="139077331">
      <w:bodyDiv w:val="1"/>
      <w:marLeft w:val="0"/>
      <w:marRight w:val="0"/>
      <w:marTop w:val="0"/>
      <w:marBottom w:val="0"/>
      <w:divBdr>
        <w:top w:val="none" w:sz="0" w:space="0" w:color="auto"/>
        <w:left w:val="none" w:sz="0" w:space="0" w:color="auto"/>
        <w:bottom w:val="none" w:sz="0" w:space="0" w:color="auto"/>
        <w:right w:val="none" w:sz="0" w:space="0" w:color="auto"/>
      </w:divBdr>
    </w:div>
    <w:div w:id="282426385">
      <w:bodyDiv w:val="1"/>
      <w:marLeft w:val="0"/>
      <w:marRight w:val="0"/>
      <w:marTop w:val="0"/>
      <w:marBottom w:val="0"/>
      <w:divBdr>
        <w:top w:val="none" w:sz="0" w:space="0" w:color="auto"/>
        <w:left w:val="none" w:sz="0" w:space="0" w:color="auto"/>
        <w:bottom w:val="none" w:sz="0" w:space="0" w:color="auto"/>
        <w:right w:val="none" w:sz="0" w:space="0" w:color="auto"/>
      </w:divBdr>
    </w:div>
    <w:div w:id="328992596">
      <w:bodyDiv w:val="1"/>
      <w:marLeft w:val="0"/>
      <w:marRight w:val="0"/>
      <w:marTop w:val="0"/>
      <w:marBottom w:val="0"/>
      <w:divBdr>
        <w:top w:val="none" w:sz="0" w:space="0" w:color="auto"/>
        <w:left w:val="none" w:sz="0" w:space="0" w:color="auto"/>
        <w:bottom w:val="none" w:sz="0" w:space="0" w:color="auto"/>
        <w:right w:val="none" w:sz="0" w:space="0" w:color="auto"/>
      </w:divBdr>
    </w:div>
    <w:div w:id="714044262">
      <w:bodyDiv w:val="1"/>
      <w:marLeft w:val="0"/>
      <w:marRight w:val="0"/>
      <w:marTop w:val="0"/>
      <w:marBottom w:val="0"/>
      <w:divBdr>
        <w:top w:val="none" w:sz="0" w:space="0" w:color="auto"/>
        <w:left w:val="none" w:sz="0" w:space="0" w:color="auto"/>
        <w:bottom w:val="none" w:sz="0" w:space="0" w:color="auto"/>
        <w:right w:val="none" w:sz="0" w:space="0" w:color="auto"/>
      </w:divBdr>
    </w:div>
    <w:div w:id="942802797">
      <w:bodyDiv w:val="1"/>
      <w:marLeft w:val="0"/>
      <w:marRight w:val="0"/>
      <w:marTop w:val="0"/>
      <w:marBottom w:val="0"/>
      <w:divBdr>
        <w:top w:val="none" w:sz="0" w:space="0" w:color="auto"/>
        <w:left w:val="none" w:sz="0" w:space="0" w:color="auto"/>
        <w:bottom w:val="none" w:sz="0" w:space="0" w:color="auto"/>
        <w:right w:val="none" w:sz="0" w:space="0" w:color="auto"/>
      </w:divBdr>
    </w:div>
    <w:div w:id="964237864">
      <w:bodyDiv w:val="1"/>
      <w:marLeft w:val="0"/>
      <w:marRight w:val="0"/>
      <w:marTop w:val="0"/>
      <w:marBottom w:val="0"/>
      <w:divBdr>
        <w:top w:val="none" w:sz="0" w:space="0" w:color="auto"/>
        <w:left w:val="none" w:sz="0" w:space="0" w:color="auto"/>
        <w:bottom w:val="none" w:sz="0" w:space="0" w:color="auto"/>
        <w:right w:val="none" w:sz="0" w:space="0" w:color="auto"/>
      </w:divBdr>
    </w:div>
    <w:div w:id="969239596">
      <w:bodyDiv w:val="1"/>
      <w:marLeft w:val="0"/>
      <w:marRight w:val="0"/>
      <w:marTop w:val="0"/>
      <w:marBottom w:val="0"/>
      <w:divBdr>
        <w:top w:val="none" w:sz="0" w:space="0" w:color="auto"/>
        <w:left w:val="none" w:sz="0" w:space="0" w:color="auto"/>
        <w:bottom w:val="none" w:sz="0" w:space="0" w:color="auto"/>
        <w:right w:val="none" w:sz="0" w:space="0" w:color="auto"/>
      </w:divBdr>
    </w:div>
    <w:div w:id="1213345887">
      <w:bodyDiv w:val="1"/>
      <w:marLeft w:val="0"/>
      <w:marRight w:val="0"/>
      <w:marTop w:val="0"/>
      <w:marBottom w:val="0"/>
      <w:divBdr>
        <w:top w:val="none" w:sz="0" w:space="0" w:color="auto"/>
        <w:left w:val="none" w:sz="0" w:space="0" w:color="auto"/>
        <w:bottom w:val="none" w:sz="0" w:space="0" w:color="auto"/>
        <w:right w:val="none" w:sz="0" w:space="0" w:color="auto"/>
      </w:divBdr>
    </w:div>
    <w:div w:id="1334794933">
      <w:bodyDiv w:val="1"/>
      <w:marLeft w:val="0"/>
      <w:marRight w:val="0"/>
      <w:marTop w:val="0"/>
      <w:marBottom w:val="0"/>
      <w:divBdr>
        <w:top w:val="none" w:sz="0" w:space="0" w:color="auto"/>
        <w:left w:val="none" w:sz="0" w:space="0" w:color="auto"/>
        <w:bottom w:val="none" w:sz="0" w:space="0" w:color="auto"/>
        <w:right w:val="none" w:sz="0" w:space="0" w:color="auto"/>
      </w:divBdr>
    </w:div>
    <w:div w:id="1431972314">
      <w:bodyDiv w:val="1"/>
      <w:marLeft w:val="0"/>
      <w:marRight w:val="0"/>
      <w:marTop w:val="0"/>
      <w:marBottom w:val="0"/>
      <w:divBdr>
        <w:top w:val="none" w:sz="0" w:space="0" w:color="auto"/>
        <w:left w:val="none" w:sz="0" w:space="0" w:color="auto"/>
        <w:bottom w:val="none" w:sz="0" w:space="0" w:color="auto"/>
        <w:right w:val="none" w:sz="0" w:space="0" w:color="auto"/>
      </w:divBdr>
    </w:div>
    <w:div w:id="1489861103">
      <w:bodyDiv w:val="1"/>
      <w:marLeft w:val="0"/>
      <w:marRight w:val="0"/>
      <w:marTop w:val="0"/>
      <w:marBottom w:val="0"/>
      <w:divBdr>
        <w:top w:val="none" w:sz="0" w:space="0" w:color="auto"/>
        <w:left w:val="none" w:sz="0" w:space="0" w:color="auto"/>
        <w:bottom w:val="none" w:sz="0" w:space="0" w:color="auto"/>
        <w:right w:val="none" w:sz="0" w:space="0" w:color="auto"/>
      </w:divBdr>
    </w:div>
    <w:div w:id="1645619735">
      <w:bodyDiv w:val="1"/>
      <w:marLeft w:val="0"/>
      <w:marRight w:val="0"/>
      <w:marTop w:val="0"/>
      <w:marBottom w:val="0"/>
      <w:divBdr>
        <w:top w:val="none" w:sz="0" w:space="0" w:color="auto"/>
        <w:left w:val="none" w:sz="0" w:space="0" w:color="auto"/>
        <w:bottom w:val="none" w:sz="0" w:space="0" w:color="auto"/>
        <w:right w:val="none" w:sz="0" w:space="0" w:color="auto"/>
      </w:divBdr>
    </w:div>
    <w:div w:id="1684740870">
      <w:bodyDiv w:val="1"/>
      <w:marLeft w:val="0"/>
      <w:marRight w:val="0"/>
      <w:marTop w:val="0"/>
      <w:marBottom w:val="0"/>
      <w:divBdr>
        <w:top w:val="none" w:sz="0" w:space="0" w:color="auto"/>
        <w:left w:val="none" w:sz="0" w:space="0" w:color="auto"/>
        <w:bottom w:val="none" w:sz="0" w:space="0" w:color="auto"/>
        <w:right w:val="none" w:sz="0" w:space="0" w:color="auto"/>
      </w:divBdr>
    </w:div>
    <w:div w:id="1687053439">
      <w:bodyDiv w:val="1"/>
      <w:marLeft w:val="0"/>
      <w:marRight w:val="0"/>
      <w:marTop w:val="0"/>
      <w:marBottom w:val="0"/>
      <w:divBdr>
        <w:top w:val="none" w:sz="0" w:space="0" w:color="auto"/>
        <w:left w:val="none" w:sz="0" w:space="0" w:color="auto"/>
        <w:bottom w:val="none" w:sz="0" w:space="0" w:color="auto"/>
        <w:right w:val="none" w:sz="0" w:space="0" w:color="auto"/>
      </w:divBdr>
    </w:div>
    <w:div w:id="1834683478">
      <w:bodyDiv w:val="1"/>
      <w:marLeft w:val="0"/>
      <w:marRight w:val="0"/>
      <w:marTop w:val="0"/>
      <w:marBottom w:val="0"/>
      <w:divBdr>
        <w:top w:val="none" w:sz="0" w:space="0" w:color="auto"/>
        <w:left w:val="none" w:sz="0" w:space="0" w:color="auto"/>
        <w:bottom w:val="none" w:sz="0" w:space="0" w:color="auto"/>
        <w:right w:val="none" w:sz="0" w:space="0" w:color="auto"/>
      </w:divBdr>
    </w:div>
    <w:div w:id="20827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nual%20Usuario%20Administrador%20Abastecimiento.docx" TargetMode="Externa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64B7-2C4B-47B0-9AFF-4E9728F82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16</Pages>
  <Words>1376</Words>
  <Characters>7570</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8929</CharactersWithSpaces>
  <SharedDoc>false</SharedDoc>
  <HLinks>
    <vt:vector size="174" baseType="variant">
      <vt:variant>
        <vt:i4>5767173</vt:i4>
      </vt:variant>
      <vt:variant>
        <vt:i4>171</vt:i4>
      </vt:variant>
      <vt:variant>
        <vt:i4>0</vt:i4>
      </vt:variant>
      <vt:variant>
        <vt:i4>5</vt:i4>
      </vt:variant>
      <vt:variant>
        <vt:lpwstr>http://acred.codelco.rmworkmate.com/</vt:lpwstr>
      </vt:variant>
      <vt:variant>
        <vt:lpwstr/>
      </vt:variant>
      <vt:variant>
        <vt:i4>1114165</vt:i4>
      </vt:variant>
      <vt:variant>
        <vt:i4>164</vt:i4>
      </vt:variant>
      <vt:variant>
        <vt:i4>0</vt:i4>
      </vt:variant>
      <vt:variant>
        <vt:i4>5</vt:i4>
      </vt:variant>
      <vt:variant>
        <vt:lpwstr/>
      </vt:variant>
      <vt:variant>
        <vt:lpwstr>_Toc485345087</vt:lpwstr>
      </vt:variant>
      <vt:variant>
        <vt:i4>1114165</vt:i4>
      </vt:variant>
      <vt:variant>
        <vt:i4>158</vt:i4>
      </vt:variant>
      <vt:variant>
        <vt:i4>0</vt:i4>
      </vt:variant>
      <vt:variant>
        <vt:i4>5</vt:i4>
      </vt:variant>
      <vt:variant>
        <vt:lpwstr/>
      </vt:variant>
      <vt:variant>
        <vt:lpwstr>_Toc485345086</vt:lpwstr>
      </vt:variant>
      <vt:variant>
        <vt:i4>1114165</vt:i4>
      </vt:variant>
      <vt:variant>
        <vt:i4>152</vt:i4>
      </vt:variant>
      <vt:variant>
        <vt:i4>0</vt:i4>
      </vt:variant>
      <vt:variant>
        <vt:i4>5</vt:i4>
      </vt:variant>
      <vt:variant>
        <vt:lpwstr/>
      </vt:variant>
      <vt:variant>
        <vt:lpwstr>_Toc485345085</vt:lpwstr>
      </vt:variant>
      <vt:variant>
        <vt:i4>1114165</vt:i4>
      </vt:variant>
      <vt:variant>
        <vt:i4>146</vt:i4>
      </vt:variant>
      <vt:variant>
        <vt:i4>0</vt:i4>
      </vt:variant>
      <vt:variant>
        <vt:i4>5</vt:i4>
      </vt:variant>
      <vt:variant>
        <vt:lpwstr/>
      </vt:variant>
      <vt:variant>
        <vt:lpwstr>_Toc485345084</vt:lpwstr>
      </vt:variant>
      <vt:variant>
        <vt:i4>1114165</vt:i4>
      </vt:variant>
      <vt:variant>
        <vt:i4>140</vt:i4>
      </vt:variant>
      <vt:variant>
        <vt:i4>0</vt:i4>
      </vt:variant>
      <vt:variant>
        <vt:i4>5</vt:i4>
      </vt:variant>
      <vt:variant>
        <vt:lpwstr/>
      </vt:variant>
      <vt:variant>
        <vt:lpwstr>_Toc485345083</vt:lpwstr>
      </vt:variant>
      <vt:variant>
        <vt:i4>1114165</vt:i4>
      </vt:variant>
      <vt:variant>
        <vt:i4>134</vt:i4>
      </vt:variant>
      <vt:variant>
        <vt:i4>0</vt:i4>
      </vt:variant>
      <vt:variant>
        <vt:i4>5</vt:i4>
      </vt:variant>
      <vt:variant>
        <vt:lpwstr/>
      </vt:variant>
      <vt:variant>
        <vt:lpwstr>_Toc485345082</vt:lpwstr>
      </vt:variant>
      <vt:variant>
        <vt:i4>1114165</vt:i4>
      </vt:variant>
      <vt:variant>
        <vt:i4>128</vt:i4>
      </vt:variant>
      <vt:variant>
        <vt:i4>0</vt:i4>
      </vt:variant>
      <vt:variant>
        <vt:i4>5</vt:i4>
      </vt:variant>
      <vt:variant>
        <vt:lpwstr/>
      </vt:variant>
      <vt:variant>
        <vt:lpwstr>_Toc485345081</vt:lpwstr>
      </vt:variant>
      <vt:variant>
        <vt:i4>1114165</vt:i4>
      </vt:variant>
      <vt:variant>
        <vt:i4>122</vt:i4>
      </vt:variant>
      <vt:variant>
        <vt:i4>0</vt:i4>
      </vt:variant>
      <vt:variant>
        <vt:i4>5</vt:i4>
      </vt:variant>
      <vt:variant>
        <vt:lpwstr/>
      </vt:variant>
      <vt:variant>
        <vt:lpwstr>_Toc485345080</vt:lpwstr>
      </vt:variant>
      <vt:variant>
        <vt:i4>1966133</vt:i4>
      </vt:variant>
      <vt:variant>
        <vt:i4>116</vt:i4>
      </vt:variant>
      <vt:variant>
        <vt:i4>0</vt:i4>
      </vt:variant>
      <vt:variant>
        <vt:i4>5</vt:i4>
      </vt:variant>
      <vt:variant>
        <vt:lpwstr/>
      </vt:variant>
      <vt:variant>
        <vt:lpwstr>_Toc485345079</vt:lpwstr>
      </vt:variant>
      <vt:variant>
        <vt:i4>1966133</vt:i4>
      </vt:variant>
      <vt:variant>
        <vt:i4>110</vt:i4>
      </vt:variant>
      <vt:variant>
        <vt:i4>0</vt:i4>
      </vt:variant>
      <vt:variant>
        <vt:i4>5</vt:i4>
      </vt:variant>
      <vt:variant>
        <vt:lpwstr/>
      </vt:variant>
      <vt:variant>
        <vt:lpwstr>_Toc485345078</vt:lpwstr>
      </vt:variant>
      <vt:variant>
        <vt:i4>1966133</vt:i4>
      </vt:variant>
      <vt:variant>
        <vt:i4>104</vt:i4>
      </vt:variant>
      <vt:variant>
        <vt:i4>0</vt:i4>
      </vt:variant>
      <vt:variant>
        <vt:i4>5</vt:i4>
      </vt:variant>
      <vt:variant>
        <vt:lpwstr/>
      </vt:variant>
      <vt:variant>
        <vt:lpwstr>_Toc485345077</vt:lpwstr>
      </vt:variant>
      <vt:variant>
        <vt:i4>1966133</vt:i4>
      </vt:variant>
      <vt:variant>
        <vt:i4>98</vt:i4>
      </vt:variant>
      <vt:variant>
        <vt:i4>0</vt:i4>
      </vt:variant>
      <vt:variant>
        <vt:i4>5</vt:i4>
      </vt:variant>
      <vt:variant>
        <vt:lpwstr/>
      </vt:variant>
      <vt:variant>
        <vt:lpwstr>_Toc485345076</vt:lpwstr>
      </vt:variant>
      <vt:variant>
        <vt:i4>1966133</vt:i4>
      </vt:variant>
      <vt:variant>
        <vt:i4>92</vt:i4>
      </vt:variant>
      <vt:variant>
        <vt:i4>0</vt:i4>
      </vt:variant>
      <vt:variant>
        <vt:i4>5</vt:i4>
      </vt:variant>
      <vt:variant>
        <vt:lpwstr/>
      </vt:variant>
      <vt:variant>
        <vt:lpwstr>_Toc485345075</vt:lpwstr>
      </vt:variant>
      <vt:variant>
        <vt:i4>1966133</vt:i4>
      </vt:variant>
      <vt:variant>
        <vt:i4>86</vt:i4>
      </vt:variant>
      <vt:variant>
        <vt:i4>0</vt:i4>
      </vt:variant>
      <vt:variant>
        <vt:i4>5</vt:i4>
      </vt:variant>
      <vt:variant>
        <vt:lpwstr/>
      </vt:variant>
      <vt:variant>
        <vt:lpwstr>_Toc485345074</vt:lpwstr>
      </vt:variant>
      <vt:variant>
        <vt:i4>1966133</vt:i4>
      </vt:variant>
      <vt:variant>
        <vt:i4>80</vt:i4>
      </vt:variant>
      <vt:variant>
        <vt:i4>0</vt:i4>
      </vt:variant>
      <vt:variant>
        <vt:i4>5</vt:i4>
      </vt:variant>
      <vt:variant>
        <vt:lpwstr/>
      </vt:variant>
      <vt:variant>
        <vt:lpwstr>_Toc485345073</vt:lpwstr>
      </vt:variant>
      <vt:variant>
        <vt:i4>1966133</vt:i4>
      </vt:variant>
      <vt:variant>
        <vt:i4>74</vt:i4>
      </vt:variant>
      <vt:variant>
        <vt:i4>0</vt:i4>
      </vt:variant>
      <vt:variant>
        <vt:i4>5</vt:i4>
      </vt:variant>
      <vt:variant>
        <vt:lpwstr/>
      </vt:variant>
      <vt:variant>
        <vt:lpwstr>_Toc485345072</vt:lpwstr>
      </vt:variant>
      <vt:variant>
        <vt:i4>1966133</vt:i4>
      </vt:variant>
      <vt:variant>
        <vt:i4>68</vt:i4>
      </vt:variant>
      <vt:variant>
        <vt:i4>0</vt:i4>
      </vt:variant>
      <vt:variant>
        <vt:i4>5</vt:i4>
      </vt:variant>
      <vt:variant>
        <vt:lpwstr/>
      </vt:variant>
      <vt:variant>
        <vt:lpwstr>_Toc485345071</vt:lpwstr>
      </vt:variant>
      <vt:variant>
        <vt:i4>1966133</vt:i4>
      </vt:variant>
      <vt:variant>
        <vt:i4>62</vt:i4>
      </vt:variant>
      <vt:variant>
        <vt:i4>0</vt:i4>
      </vt:variant>
      <vt:variant>
        <vt:i4>5</vt:i4>
      </vt:variant>
      <vt:variant>
        <vt:lpwstr/>
      </vt:variant>
      <vt:variant>
        <vt:lpwstr>_Toc485345070</vt:lpwstr>
      </vt:variant>
      <vt:variant>
        <vt:i4>2031669</vt:i4>
      </vt:variant>
      <vt:variant>
        <vt:i4>56</vt:i4>
      </vt:variant>
      <vt:variant>
        <vt:i4>0</vt:i4>
      </vt:variant>
      <vt:variant>
        <vt:i4>5</vt:i4>
      </vt:variant>
      <vt:variant>
        <vt:lpwstr/>
      </vt:variant>
      <vt:variant>
        <vt:lpwstr>_Toc485345069</vt:lpwstr>
      </vt:variant>
      <vt:variant>
        <vt:i4>2031669</vt:i4>
      </vt:variant>
      <vt:variant>
        <vt:i4>50</vt:i4>
      </vt:variant>
      <vt:variant>
        <vt:i4>0</vt:i4>
      </vt:variant>
      <vt:variant>
        <vt:i4>5</vt:i4>
      </vt:variant>
      <vt:variant>
        <vt:lpwstr/>
      </vt:variant>
      <vt:variant>
        <vt:lpwstr>_Toc485345068</vt:lpwstr>
      </vt:variant>
      <vt:variant>
        <vt:i4>2031669</vt:i4>
      </vt:variant>
      <vt:variant>
        <vt:i4>44</vt:i4>
      </vt:variant>
      <vt:variant>
        <vt:i4>0</vt:i4>
      </vt:variant>
      <vt:variant>
        <vt:i4>5</vt:i4>
      </vt:variant>
      <vt:variant>
        <vt:lpwstr/>
      </vt:variant>
      <vt:variant>
        <vt:lpwstr>_Toc485345067</vt:lpwstr>
      </vt:variant>
      <vt:variant>
        <vt:i4>2031669</vt:i4>
      </vt:variant>
      <vt:variant>
        <vt:i4>38</vt:i4>
      </vt:variant>
      <vt:variant>
        <vt:i4>0</vt:i4>
      </vt:variant>
      <vt:variant>
        <vt:i4>5</vt:i4>
      </vt:variant>
      <vt:variant>
        <vt:lpwstr/>
      </vt:variant>
      <vt:variant>
        <vt:lpwstr>_Toc485345066</vt:lpwstr>
      </vt:variant>
      <vt:variant>
        <vt:i4>2031669</vt:i4>
      </vt:variant>
      <vt:variant>
        <vt:i4>32</vt:i4>
      </vt:variant>
      <vt:variant>
        <vt:i4>0</vt:i4>
      </vt:variant>
      <vt:variant>
        <vt:i4>5</vt:i4>
      </vt:variant>
      <vt:variant>
        <vt:lpwstr/>
      </vt:variant>
      <vt:variant>
        <vt:lpwstr>_Toc485345065</vt:lpwstr>
      </vt:variant>
      <vt:variant>
        <vt:i4>2031669</vt:i4>
      </vt:variant>
      <vt:variant>
        <vt:i4>26</vt:i4>
      </vt:variant>
      <vt:variant>
        <vt:i4>0</vt:i4>
      </vt:variant>
      <vt:variant>
        <vt:i4>5</vt:i4>
      </vt:variant>
      <vt:variant>
        <vt:lpwstr/>
      </vt:variant>
      <vt:variant>
        <vt:lpwstr>_Toc485345064</vt:lpwstr>
      </vt:variant>
      <vt:variant>
        <vt:i4>2031669</vt:i4>
      </vt:variant>
      <vt:variant>
        <vt:i4>20</vt:i4>
      </vt:variant>
      <vt:variant>
        <vt:i4>0</vt:i4>
      </vt:variant>
      <vt:variant>
        <vt:i4>5</vt:i4>
      </vt:variant>
      <vt:variant>
        <vt:lpwstr/>
      </vt:variant>
      <vt:variant>
        <vt:lpwstr>_Toc485345063</vt:lpwstr>
      </vt:variant>
      <vt:variant>
        <vt:i4>2031669</vt:i4>
      </vt:variant>
      <vt:variant>
        <vt:i4>14</vt:i4>
      </vt:variant>
      <vt:variant>
        <vt:i4>0</vt:i4>
      </vt:variant>
      <vt:variant>
        <vt:i4>5</vt:i4>
      </vt:variant>
      <vt:variant>
        <vt:lpwstr/>
      </vt:variant>
      <vt:variant>
        <vt:lpwstr>_Toc485345062</vt:lpwstr>
      </vt:variant>
      <vt:variant>
        <vt:i4>2031669</vt:i4>
      </vt:variant>
      <vt:variant>
        <vt:i4>8</vt:i4>
      </vt:variant>
      <vt:variant>
        <vt:i4>0</vt:i4>
      </vt:variant>
      <vt:variant>
        <vt:i4>5</vt:i4>
      </vt:variant>
      <vt:variant>
        <vt:lpwstr/>
      </vt:variant>
      <vt:variant>
        <vt:lpwstr>_Toc485345061</vt:lpwstr>
      </vt:variant>
      <vt:variant>
        <vt:i4>2031669</vt:i4>
      </vt:variant>
      <vt:variant>
        <vt:i4>2</vt:i4>
      </vt:variant>
      <vt:variant>
        <vt:i4>0</vt:i4>
      </vt:variant>
      <vt:variant>
        <vt:i4>5</vt:i4>
      </vt:variant>
      <vt:variant>
        <vt:lpwstr/>
      </vt:variant>
      <vt:variant>
        <vt:lpwstr>_Toc485345060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Aliaga Navarrete</dc:creator>
  <cp:keywords/>
  <cp:lastModifiedBy>DMS-Jaime</cp:lastModifiedBy>
  <cp:revision>1381</cp:revision>
  <cp:lastPrinted>2016-09-12T03:51:00Z</cp:lastPrinted>
  <dcterms:created xsi:type="dcterms:W3CDTF">2017-08-08T15:24:00Z</dcterms:created>
  <dcterms:modified xsi:type="dcterms:W3CDTF">2017-08-30T18:53:00Z</dcterms:modified>
</cp:coreProperties>
</file>